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D3D7" w14:textId="77777777" w:rsidR="001E08CC" w:rsidRDefault="001E08CC">
      <w:pPr>
        <w:pStyle w:val="Title"/>
        <w:kinsoku w:val="0"/>
        <w:overflowPunct w:val="0"/>
        <w:rPr>
          <w:spacing w:val="-2"/>
        </w:rPr>
      </w:pPr>
      <w:r>
        <w:rPr>
          <w:noProof/>
        </w:rPr>
        <w:pict w14:anchorId="61841BF3">
          <v:rect id="_x0000_s1026" style="position:absolute;left:0;text-align:left;margin-left:511.2pt;margin-top:4.1pt;width:65pt;height:65pt;z-index:251660288;mso-position-horizontal-relative:page;mso-position-vertical-relative:text" o:allowincell="f" filled="f" stroked="f">
            <v:textbox inset="0,0,0,0">
              <w:txbxContent>
                <w:p w14:paraId="64CFA700" w14:textId="77777777" w:rsidR="001E08CC" w:rsidRDefault="001E08CC">
                  <w:pPr>
                    <w:widowControl/>
                    <w:autoSpaceDE/>
                    <w:autoSpaceDN/>
                    <w:adjustRightInd/>
                    <w:spacing w:line="130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 w14:anchorId="7D88A75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62.25pt;height:63.75pt">
                        <v:imagedata r:id="rId5" o:title=""/>
                      </v:shape>
                    </w:pict>
                  </w:r>
                </w:p>
                <w:p w14:paraId="0D46891D" w14:textId="77777777" w:rsidR="001E08CC" w:rsidRDefault="001E08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t xml:space="preserve">Adil </w:t>
      </w:r>
      <w:r>
        <w:rPr>
          <w:spacing w:val="-2"/>
        </w:rPr>
        <w:t>Ahmed</w:t>
      </w:r>
    </w:p>
    <w:p w14:paraId="3039D6C4" w14:textId="77777777" w:rsidR="001E08CC" w:rsidRDefault="001E08CC">
      <w:pPr>
        <w:pStyle w:val="BodyText"/>
        <w:kinsoku w:val="0"/>
        <w:overflowPunct w:val="0"/>
        <w:spacing w:before="101"/>
        <w:ind w:left="132"/>
        <w:rPr>
          <w:spacing w:val="-2"/>
          <w:sz w:val="24"/>
          <w:szCs w:val="24"/>
        </w:rPr>
      </w:pPr>
      <w:r>
        <w:rPr>
          <w:sz w:val="24"/>
          <w:szCs w:val="24"/>
        </w:rPr>
        <w:t>Full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Developer</w:t>
      </w:r>
    </w:p>
    <w:p w14:paraId="35F0FA1D" w14:textId="77777777" w:rsidR="001E08CC" w:rsidRDefault="001E08CC">
      <w:pPr>
        <w:pStyle w:val="BodyText"/>
        <w:tabs>
          <w:tab w:val="left" w:pos="2120"/>
          <w:tab w:val="left" w:pos="3585"/>
          <w:tab w:val="left" w:pos="4842"/>
        </w:tabs>
        <w:kinsoku w:val="0"/>
        <w:overflowPunct w:val="0"/>
        <w:spacing w:before="100" w:line="326" w:lineRule="auto"/>
        <w:ind w:left="342" w:right="4133"/>
        <w:rPr>
          <w:b/>
          <w:bCs/>
          <w:spacing w:val="-2"/>
          <w:sz w:val="19"/>
          <w:szCs w:val="19"/>
        </w:rPr>
      </w:pPr>
      <w:r>
        <w:rPr>
          <w:noProof/>
        </w:rPr>
        <w:pict w14:anchorId="2431148B">
          <v:shape id="_x0000_s1027" style="position:absolute;left:0;text-align:left;margin-left:19.5pt;margin-top:11.75pt;width:2.3pt;height:2.3pt;z-index:251655168;mso-position-horizontal-relative:page;mso-position-vertical-relative:text" coordsize="46,46" o:allowincell="f" path="m25,45hhl19,45,16,44,11,42,8,40,4,36,2,33,,28,,25,,19,,16,2,11,4,8,8,4,11,2,16,r3,l25,r3,l33,2r3,2l40,8r2,3l44,16r1,3l45,22r,3l44,28r-2,5l40,36r-4,4l33,42r-5,2l25,45xe" fillcolor="black" stroked="f">
            <v:path arrowok="t"/>
            <w10:wrap anchorx="page"/>
          </v:shape>
        </w:pict>
      </w:r>
      <w:r>
        <w:rPr>
          <w:noProof/>
        </w:rPr>
        <w:pict w14:anchorId="09EDD51E">
          <v:shape id="_x0000_s1028" style="position:absolute;left:0;text-align:left;margin-left:108.8pt;margin-top:11.75pt;width:2.3pt;height:2.3pt;z-index:-251660288;mso-position-horizontal-relative:page;mso-position-vertical-relative:text" coordsize="46,46" o:allowincell="f" path="m25,45hhl19,45,16,44,11,42,8,40,4,36,2,33,,28,,25,,19,,16,2,11,4,8,8,4,11,2,16,r3,l25,r3,l33,2r3,2l40,8r2,3l44,16r1,3l45,22r,3l44,28r-2,5l40,36r-4,4l33,42r-5,2l25,45xe" fillcolor="black" stroked="f">
            <v:path arrowok="t"/>
            <w10:wrap anchorx="page"/>
          </v:shape>
        </w:pict>
      </w:r>
      <w:r>
        <w:rPr>
          <w:noProof/>
        </w:rPr>
        <w:pict w14:anchorId="0415915B">
          <v:shape id="_x0000_s1029" style="position:absolute;left:0;text-align:left;margin-left:244.7pt;margin-top:11.75pt;width:2.3pt;height:2.3pt;z-index:-251659264;mso-position-horizontal-relative:page;mso-position-vertical-relative:text" coordsize="46,46" o:allowincell="f" path="m25,45hhl19,45,16,44,11,42,8,40,4,36,2,33,,28,,25,,19,,16,2,11,4,8,8,4,11,2,16,r3,l25,r3,l33,2r3,2l40,8r2,3l44,16r1,3l45,22r,3l44,28r-2,5l40,36r-4,4l33,42r-5,2l25,45xe" fillcolor="black" stroked="f">
            <v:path arrowok="t"/>
            <w10:wrap anchorx="page"/>
          </v:shape>
        </w:pict>
      </w:r>
      <w:r>
        <w:rPr>
          <w:noProof/>
        </w:rPr>
        <w:pict w14:anchorId="4A75FF0A">
          <v:shape id="_x0000_s1030" style="position:absolute;left:0;text-align:left;margin-left:19.5pt;margin-top:27.55pt;width:2.3pt;height:2.3pt;z-index:251658240;mso-position-horizontal-relative:page;mso-position-vertical-relative:text" coordsize="46,46" o:allowincell="f" path="m25,45hhl19,45,16,44,11,42,8,40,4,36,2,33,,28,,25,,19,,16,2,11,4,8,8,4,11,2,16,r3,l25,r3,l33,2r3,2l40,8r2,3l44,16r1,3l45,22r,3l44,28r-2,5l40,36r-4,4l33,42r-5,2l25,45xe" fillcolor="black" stroked="f">
            <v:path arrowok="t"/>
            <w10:wrap anchorx="page"/>
          </v:shape>
        </w:pict>
      </w:r>
      <w:r>
        <w:rPr>
          <w:noProof/>
        </w:rPr>
        <w:pict w14:anchorId="2BC5F834">
          <v:shape id="_x0000_s1031" style="position:absolute;left:0;text-align:left;margin-left:181.65pt;margin-top:27.55pt;width:2.3pt;height:2.3pt;z-index:-251657216;mso-position-horizontal-relative:page;mso-position-vertical-relative:text" coordsize="46,46" o:allowincell="f" path="m25,45hhl19,45,16,44,11,42,8,40,4,36,2,33,,28,,25,,19,,16,2,11,4,8,8,4,11,2,16,r3,l25,r3,l33,2r3,2l40,8r2,3l44,16r1,3l45,22r,3l44,28r-2,5l40,36r-4,4l33,42r-5,2l25,45xe" fillcolor="black" stroked="f">
            <v:path arrowok="t"/>
            <w10:wrap anchorx="page"/>
          </v:shape>
        </w:pict>
      </w:r>
      <w:r>
        <w:rPr>
          <w:b/>
          <w:bCs/>
          <w:sz w:val="19"/>
          <w:szCs w:val="19"/>
        </w:rPr>
        <w:t>+91 8105880167</w:t>
      </w:r>
      <w:r>
        <w:rPr>
          <w:b/>
          <w:bCs/>
          <w:sz w:val="19"/>
          <w:szCs w:val="19"/>
        </w:rPr>
        <w:tab/>
      </w:r>
      <w:hyperlink r:id="rId6" w:history="1">
        <w:r>
          <w:rPr>
            <w:b/>
            <w:bCs/>
            <w:spacing w:val="-2"/>
            <w:sz w:val="19"/>
            <w:szCs w:val="19"/>
          </w:rPr>
          <w:t>adilahmed0998@gmail.com</w:t>
        </w:r>
      </w:hyperlink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 xml:space="preserve">Bangalore-560105, Karnataka </w:t>
      </w:r>
      <w:hyperlink r:id="rId7" w:history="1">
        <w:r>
          <w:rPr>
            <w:b/>
            <w:bCs/>
            <w:sz w:val="19"/>
            <w:szCs w:val="19"/>
          </w:rPr>
          <w:t>www.linkedin.com/in/</w:t>
        </w:r>
      </w:hyperlink>
      <w:r>
        <w:rPr>
          <w:b/>
          <w:bCs/>
          <w:sz w:val="19"/>
          <w:szCs w:val="19"/>
        </w:rPr>
        <w:t xml:space="preserve"> adillahmed</w:t>
      </w:r>
      <w:r>
        <w:rPr>
          <w:b/>
          <w:bCs/>
          <w:sz w:val="19"/>
          <w:szCs w:val="19"/>
        </w:rPr>
        <w:tab/>
      </w:r>
      <w:hyperlink r:id="rId8" w:history="1">
        <w:r>
          <w:rPr>
            <w:b/>
            <w:bCs/>
            <w:spacing w:val="-2"/>
            <w:sz w:val="19"/>
            <w:szCs w:val="19"/>
          </w:rPr>
          <w:t>www.github.com/Adil-Ahmed0998</w:t>
        </w:r>
      </w:hyperlink>
    </w:p>
    <w:p w14:paraId="78B80D5D" w14:textId="77777777" w:rsidR="001E08CC" w:rsidRDefault="001E08CC">
      <w:pPr>
        <w:pStyle w:val="Heading1"/>
        <w:kinsoku w:val="0"/>
        <w:overflowPunct w:val="0"/>
        <w:spacing w:before="132"/>
        <w:rPr>
          <w:spacing w:val="-2"/>
        </w:rPr>
      </w:pPr>
      <w:r>
        <w:rPr>
          <w:spacing w:val="-2"/>
        </w:rPr>
        <w:t>SUMMARY</w:t>
      </w:r>
    </w:p>
    <w:p w14:paraId="47E59907" w14:textId="77777777" w:rsidR="001E08CC" w:rsidRDefault="001E08CC">
      <w:pPr>
        <w:pStyle w:val="BodyText"/>
        <w:kinsoku w:val="0"/>
        <w:overflowPunct w:val="0"/>
        <w:spacing w:before="110" w:line="295" w:lineRule="auto"/>
        <w:ind w:left="117"/>
        <w:rPr>
          <w:color w:val="111111"/>
        </w:rPr>
      </w:pPr>
      <w:r>
        <w:rPr>
          <w:color w:val="111111"/>
        </w:rPr>
        <w:t>Aspiring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Full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Stack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Java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Developer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comprehensive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6-month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training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web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development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Java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programming.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Eager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apply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newly acquired skills in developing cloud-based web applications and solving real-world challenges. Proficient in back-end and front-end development and enthusiastic about contributing to innovative software projects. Committed to delivering results and continuously enhancing technical expertise.</w:t>
      </w:r>
    </w:p>
    <w:p w14:paraId="4E2C7F47" w14:textId="77777777" w:rsidR="001E08CC" w:rsidRDefault="001E08CC">
      <w:pPr>
        <w:pStyle w:val="BodyText"/>
        <w:kinsoku w:val="0"/>
        <w:overflowPunct w:val="0"/>
        <w:ind w:left="117"/>
        <w:rPr>
          <w:color w:val="111111"/>
          <w:spacing w:val="-2"/>
        </w:rPr>
      </w:pPr>
      <w:r>
        <w:rPr>
          <w:color w:val="111111"/>
          <w:spacing w:val="-2"/>
        </w:rPr>
        <w:t>Git</w:t>
      </w:r>
      <w:r>
        <w:rPr>
          <w:color w:val="111111"/>
          <w:spacing w:val="23"/>
        </w:rPr>
        <w:t xml:space="preserve"> </w:t>
      </w:r>
      <w:r>
        <w:rPr>
          <w:color w:val="111111"/>
          <w:spacing w:val="-2"/>
        </w:rPr>
        <w:t>Repository:</w:t>
      </w:r>
      <w:r>
        <w:rPr>
          <w:color w:val="111111"/>
          <w:spacing w:val="26"/>
        </w:rPr>
        <w:t xml:space="preserve"> </w:t>
      </w:r>
      <w:hyperlink r:id="rId9" w:history="1">
        <w:r>
          <w:rPr>
            <w:color w:val="111111"/>
            <w:spacing w:val="-2"/>
          </w:rPr>
          <w:t>http://www.github.com/Adil-Ahmed0998</w:t>
        </w:r>
      </w:hyperlink>
    </w:p>
    <w:p w14:paraId="1C1BA98D" w14:textId="77777777" w:rsidR="001E08CC" w:rsidRDefault="001E08CC">
      <w:pPr>
        <w:pStyle w:val="Heading1"/>
        <w:kinsoku w:val="0"/>
        <w:overflowPunct w:val="0"/>
        <w:rPr>
          <w:spacing w:val="-2"/>
        </w:rPr>
      </w:pPr>
      <w:r>
        <w:t xml:space="preserve">KEY </w:t>
      </w:r>
      <w:r>
        <w:rPr>
          <w:spacing w:val="-2"/>
        </w:rPr>
        <w:t>SKILLS</w:t>
      </w:r>
    </w:p>
    <w:p w14:paraId="6C444922" w14:textId="77777777" w:rsidR="001E08CC" w:rsidRDefault="001E08CC">
      <w:pPr>
        <w:pStyle w:val="ListParagraph"/>
        <w:numPr>
          <w:ilvl w:val="0"/>
          <w:numId w:val="7"/>
        </w:numPr>
        <w:tabs>
          <w:tab w:val="left" w:pos="2897"/>
        </w:tabs>
        <w:kinsoku w:val="0"/>
        <w:overflowPunct w:val="0"/>
        <w:spacing w:before="124"/>
        <w:ind w:left="2897" w:hanging="130"/>
        <w:rPr>
          <w:b/>
          <w:bCs/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Software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Development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Web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Application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Development</w:t>
      </w:r>
      <w:r>
        <w:rPr>
          <w:b/>
          <w:bCs/>
          <w:color w:val="111111"/>
          <w:spacing w:val="31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Technical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Analysis</w:t>
      </w:r>
    </w:p>
    <w:p w14:paraId="12B67F10" w14:textId="77777777" w:rsidR="001E08CC" w:rsidRDefault="001E08CC">
      <w:pPr>
        <w:pStyle w:val="ListParagraph"/>
        <w:numPr>
          <w:ilvl w:val="0"/>
          <w:numId w:val="7"/>
        </w:numPr>
        <w:tabs>
          <w:tab w:val="left" w:pos="2883"/>
        </w:tabs>
        <w:kinsoku w:val="0"/>
        <w:overflowPunct w:val="0"/>
        <w:ind w:left="2883" w:hanging="130"/>
        <w:rPr>
          <w:b/>
          <w:bCs/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Object-oriented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Programming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Process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Optimization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Project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Management</w:t>
      </w:r>
    </w:p>
    <w:p w14:paraId="7E3536E4" w14:textId="77777777" w:rsidR="001E08CC" w:rsidRDefault="001E08CC">
      <w:pPr>
        <w:pStyle w:val="Heading1"/>
        <w:kinsoku w:val="0"/>
        <w:overflowPunct w:val="0"/>
        <w:rPr>
          <w:spacing w:val="-2"/>
        </w:rPr>
      </w:pPr>
      <w:r>
        <w:rPr>
          <w:spacing w:val="-2"/>
        </w:rPr>
        <w:t>SECONDARY</w:t>
      </w:r>
      <w:r>
        <w:rPr>
          <w:spacing w:val="1"/>
        </w:rPr>
        <w:t xml:space="preserve"> </w:t>
      </w:r>
      <w:r>
        <w:rPr>
          <w:spacing w:val="-2"/>
        </w:rPr>
        <w:t>SKILLS</w:t>
      </w:r>
    </w:p>
    <w:p w14:paraId="5A87BDDD" w14:textId="77777777" w:rsidR="001E08CC" w:rsidRDefault="001E08CC">
      <w:pPr>
        <w:pStyle w:val="ListParagraph"/>
        <w:numPr>
          <w:ilvl w:val="0"/>
          <w:numId w:val="6"/>
        </w:numPr>
        <w:tabs>
          <w:tab w:val="left" w:pos="1288"/>
        </w:tabs>
        <w:kinsoku w:val="0"/>
        <w:overflowPunct w:val="0"/>
        <w:spacing w:before="125"/>
        <w:ind w:hanging="130"/>
        <w:rPr>
          <w:b/>
          <w:bCs/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Multitasking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Teamwork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Critical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thinking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Time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management</w:t>
      </w:r>
      <w:r>
        <w:rPr>
          <w:b/>
          <w:bCs/>
          <w:color w:val="111111"/>
          <w:spacing w:val="7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Adaptability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Conflict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Resolution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•</w:t>
      </w:r>
      <w:r>
        <w:rPr>
          <w:b/>
          <w:bCs/>
          <w:color w:val="111111"/>
          <w:spacing w:val="-2"/>
          <w:sz w:val="18"/>
          <w:szCs w:val="18"/>
        </w:rPr>
        <w:t xml:space="preserve"> Communication</w:t>
      </w:r>
    </w:p>
    <w:p w14:paraId="248BBD00" w14:textId="77777777" w:rsidR="001E08CC" w:rsidRDefault="001E08CC">
      <w:pPr>
        <w:pStyle w:val="ListParagraph"/>
        <w:numPr>
          <w:ilvl w:val="1"/>
          <w:numId w:val="6"/>
        </w:numPr>
        <w:tabs>
          <w:tab w:val="left" w:pos="4959"/>
        </w:tabs>
        <w:kinsoku w:val="0"/>
        <w:overflowPunct w:val="0"/>
        <w:spacing w:before="50"/>
        <w:ind w:hanging="130"/>
        <w:rPr>
          <w:b/>
          <w:bCs/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Project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Management</w:t>
      </w:r>
    </w:p>
    <w:p w14:paraId="1FDE6A31" w14:textId="77777777" w:rsidR="001E08CC" w:rsidRDefault="001E08CC">
      <w:pPr>
        <w:pStyle w:val="ListParagraph"/>
        <w:numPr>
          <w:ilvl w:val="1"/>
          <w:numId w:val="6"/>
        </w:numPr>
        <w:tabs>
          <w:tab w:val="left" w:pos="4959"/>
        </w:tabs>
        <w:kinsoku w:val="0"/>
        <w:overflowPunct w:val="0"/>
        <w:spacing w:before="50"/>
        <w:ind w:hanging="130"/>
        <w:rPr>
          <w:b/>
          <w:bCs/>
          <w:color w:val="111111"/>
          <w:spacing w:val="-2"/>
          <w:sz w:val="18"/>
          <w:szCs w:val="18"/>
        </w:rPr>
        <w:sectPr w:rsidR="00000000">
          <w:type w:val="continuous"/>
          <w:pgSz w:w="11920" w:h="16860"/>
          <w:pgMar w:top="280" w:right="280" w:bottom="280" w:left="280" w:header="720" w:footer="720" w:gutter="0"/>
          <w:cols w:space="720"/>
          <w:noEndnote/>
        </w:sectPr>
      </w:pPr>
    </w:p>
    <w:p w14:paraId="329C8E54" w14:textId="77777777" w:rsidR="001E08CC" w:rsidRDefault="001E08CC">
      <w:pPr>
        <w:pStyle w:val="Heading1"/>
        <w:kinsoku w:val="0"/>
        <w:overflowPunct w:val="0"/>
        <w:spacing w:before="159"/>
        <w:rPr>
          <w:spacing w:val="-2"/>
        </w:rPr>
      </w:pP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3B0CECA8" w14:textId="77777777" w:rsidR="001E08CC" w:rsidRDefault="001E08CC">
      <w:pPr>
        <w:pStyle w:val="BodyText"/>
        <w:kinsoku w:val="0"/>
        <w:overflowPunct w:val="0"/>
        <w:spacing w:before="124"/>
        <w:ind w:left="117"/>
        <w:rPr>
          <w:color w:val="111111"/>
          <w:spacing w:val="-4"/>
        </w:rPr>
      </w:pPr>
      <w:r>
        <w:rPr>
          <w:b/>
          <w:bCs/>
          <w:color w:val="111111"/>
        </w:rPr>
        <w:t>Languages:</w:t>
      </w:r>
      <w:r>
        <w:rPr>
          <w:b/>
          <w:bCs/>
          <w:color w:val="111111"/>
          <w:spacing w:val="-3"/>
        </w:rPr>
        <w:t xml:space="preserve"> </w:t>
      </w:r>
      <w:r>
        <w:rPr>
          <w:color w:val="111111"/>
        </w:rPr>
        <w:t>HTML,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CSS,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JavaScript,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Bootstrap,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4"/>
        </w:rPr>
        <w:t>Java</w:t>
      </w:r>
    </w:p>
    <w:p w14:paraId="79DFAF16" w14:textId="77777777" w:rsidR="001E08CC" w:rsidRDefault="001E08CC">
      <w:pPr>
        <w:pStyle w:val="BodyText"/>
        <w:kinsoku w:val="0"/>
        <w:overflowPunct w:val="0"/>
        <w:spacing w:before="51"/>
        <w:ind w:left="117"/>
        <w:rPr>
          <w:color w:val="111111"/>
          <w:spacing w:val="-2"/>
        </w:rPr>
      </w:pPr>
      <w:r>
        <w:rPr>
          <w:b/>
          <w:bCs/>
          <w:color w:val="111111"/>
        </w:rPr>
        <w:t>Frameworks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&amp;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Libraries:</w:t>
      </w:r>
      <w:r>
        <w:rPr>
          <w:b/>
          <w:bCs/>
          <w:color w:val="111111"/>
          <w:spacing w:val="-3"/>
        </w:rPr>
        <w:t xml:space="preserve"> </w:t>
      </w:r>
      <w:r>
        <w:rPr>
          <w:color w:val="111111"/>
        </w:rPr>
        <w:t>AngularJS,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Hibernate,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Spring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Boot(Java),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Spring(Java),MVC</w:t>
      </w:r>
    </w:p>
    <w:p w14:paraId="154CD8D4" w14:textId="77777777" w:rsidR="001E08CC" w:rsidRDefault="001E08CC">
      <w:pPr>
        <w:pStyle w:val="BodyText"/>
        <w:kinsoku w:val="0"/>
        <w:overflowPunct w:val="0"/>
        <w:spacing w:before="50"/>
        <w:ind w:left="117"/>
        <w:rPr>
          <w:color w:val="111111"/>
          <w:spacing w:val="-2"/>
        </w:rPr>
      </w:pPr>
      <w:r>
        <w:rPr>
          <w:b/>
          <w:bCs/>
          <w:color w:val="111111"/>
        </w:rPr>
        <w:t>Databases:</w:t>
      </w:r>
      <w:r>
        <w:rPr>
          <w:b/>
          <w:bCs/>
          <w:color w:val="111111"/>
          <w:spacing w:val="-4"/>
        </w:rPr>
        <w:t xml:space="preserve"> </w:t>
      </w:r>
      <w:r>
        <w:rPr>
          <w:color w:val="111111"/>
          <w:spacing w:val="-2"/>
        </w:rPr>
        <w:t>MySQL</w:t>
      </w:r>
    </w:p>
    <w:p w14:paraId="4026FDFB" w14:textId="77777777" w:rsidR="001E08CC" w:rsidRDefault="001E08CC">
      <w:pPr>
        <w:pStyle w:val="BodyText"/>
        <w:kinsoku w:val="0"/>
        <w:overflowPunct w:val="0"/>
        <w:spacing w:before="51"/>
        <w:ind w:left="117"/>
        <w:rPr>
          <w:color w:val="111111"/>
          <w:spacing w:val="-2"/>
        </w:rPr>
      </w:pPr>
      <w:r>
        <w:rPr>
          <w:b/>
          <w:bCs/>
          <w:color w:val="111111"/>
        </w:rPr>
        <w:t>Operating</w:t>
      </w:r>
      <w:r>
        <w:rPr>
          <w:b/>
          <w:bCs/>
          <w:color w:val="111111"/>
          <w:spacing w:val="-9"/>
        </w:rPr>
        <w:t xml:space="preserve"> </w:t>
      </w:r>
      <w:r>
        <w:rPr>
          <w:b/>
          <w:bCs/>
          <w:color w:val="111111"/>
        </w:rPr>
        <w:t>Systems:</w:t>
      </w:r>
      <w:r>
        <w:rPr>
          <w:b/>
          <w:bCs/>
          <w:color w:val="111111"/>
          <w:spacing w:val="-8"/>
        </w:rPr>
        <w:t xml:space="preserve"> </w:t>
      </w:r>
      <w:r>
        <w:rPr>
          <w:color w:val="111111"/>
          <w:spacing w:val="-2"/>
        </w:rPr>
        <w:t>Windows</w:t>
      </w:r>
    </w:p>
    <w:p w14:paraId="32EA4C2B" w14:textId="77777777" w:rsidR="001E08CC" w:rsidRDefault="001E08CC">
      <w:pPr>
        <w:pStyle w:val="Heading1"/>
        <w:kinsoku w:val="0"/>
        <w:overflowPunct w:val="0"/>
        <w:rPr>
          <w:spacing w:val="-2"/>
        </w:rPr>
      </w:pPr>
      <w:r>
        <w:rPr>
          <w:spacing w:val="-2"/>
        </w:rPr>
        <w:t>EDUCATION</w:t>
      </w:r>
    </w:p>
    <w:p w14:paraId="6178DA1F" w14:textId="77777777" w:rsidR="001E08CC" w:rsidRDefault="001E08CC">
      <w:pPr>
        <w:pStyle w:val="BodyText"/>
        <w:kinsoku w:val="0"/>
        <w:overflowPunct w:val="0"/>
        <w:spacing w:before="141"/>
        <w:ind w:left="132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Master's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Full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Stack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Java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Developer</w:t>
      </w:r>
    </w:p>
    <w:p w14:paraId="7454C28E" w14:textId="77777777" w:rsidR="001E08CC" w:rsidRDefault="001E08CC">
      <w:pPr>
        <w:pStyle w:val="BodyText"/>
        <w:kinsoku w:val="0"/>
        <w:overflowPunct w:val="0"/>
        <w:spacing w:before="104"/>
        <w:ind w:left="132"/>
        <w:rPr>
          <w:b/>
          <w:bCs/>
          <w:color w:val="111111"/>
          <w:spacing w:val="-2"/>
          <w:sz w:val="21"/>
          <w:szCs w:val="21"/>
        </w:rPr>
      </w:pPr>
      <w:r>
        <w:rPr>
          <w:b/>
          <w:bCs/>
          <w:color w:val="111111"/>
          <w:sz w:val="21"/>
          <w:szCs w:val="21"/>
        </w:rPr>
        <w:t>Simplilearn</w:t>
      </w:r>
      <w:r>
        <w:rPr>
          <w:b/>
          <w:bCs/>
          <w:color w:val="111111"/>
          <w:spacing w:val="-1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Certified</w:t>
      </w:r>
      <w:r>
        <w:rPr>
          <w:b/>
          <w:bCs/>
          <w:color w:val="111111"/>
          <w:spacing w:val="-1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in</w:t>
      </w:r>
      <w:r>
        <w:rPr>
          <w:b/>
          <w:bCs/>
          <w:color w:val="111111"/>
          <w:spacing w:val="-1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partnership</w:t>
      </w:r>
      <w:r>
        <w:rPr>
          <w:b/>
          <w:bCs/>
          <w:color w:val="111111"/>
          <w:spacing w:val="-1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with</w:t>
      </w:r>
      <w:r>
        <w:rPr>
          <w:b/>
          <w:bCs/>
          <w:color w:val="111111"/>
          <w:spacing w:val="-1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HIRIST</w:t>
      </w:r>
      <w:r>
        <w:rPr>
          <w:b/>
          <w:bCs/>
          <w:color w:val="111111"/>
          <w:spacing w:val="-1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 xml:space="preserve">&amp; </w:t>
      </w:r>
      <w:r>
        <w:rPr>
          <w:b/>
          <w:bCs/>
          <w:color w:val="111111"/>
          <w:spacing w:val="-2"/>
          <w:sz w:val="21"/>
          <w:szCs w:val="21"/>
        </w:rPr>
        <w:t>HackerEarth</w:t>
      </w:r>
    </w:p>
    <w:p w14:paraId="72B8C5FB" w14:textId="77777777" w:rsidR="001E08CC" w:rsidRDefault="001E08CC">
      <w:pPr>
        <w:pStyle w:val="BodyText"/>
        <w:kinsoku w:val="0"/>
        <w:overflowPunct w:val="0"/>
        <w:spacing w:before="103"/>
        <w:ind w:left="117"/>
        <w:rPr>
          <w:b/>
          <w:bCs/>
          <w:color w:val="111111"/>
          <w:spacing w:val="-2"/>
        </w:rPr>
      </w:pPr>
      <w:r>
        <w:rPr>
          <w:b/>
          <w:bCs/>
          <w:color w:val="111111"/>
        </w:rPr>
        <w:t>Course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  <w:spacing w:val="-2"/>
        </w:rPr>
        <w:t>Modules:</w:t>
      </w:r>
    </w:p>
    <w:p w14:paraId="35902CE3" w14:textId="77777777" w:rsidR="001E08CC" w:rsidRDefault="001E08CC">
      <w:pPr>
        <w:pStyle w:val="ListParagraph"/>
        <w:numPr>
          <w:ilvl w:val="0"/>
          <w:numId w:val="5"/>
        </w:numPr>
        <w:tabs>
          <w:tab w:val="left" w:pos="387"/>
        </w:tabs>
        <w:kinsoku w:val="0"/>
        <w:overflowPunct w:val="0"/>
        <w:spacing w:before="50"/>
        <w:ind w:hanging="180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Object-oriented</w:t>
      </w:r>
      <w:r>
        <w:rPr>
          <w:color w:val="111111"/>
          <w:spacing w:val="-7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Java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Programming: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Data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Structures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Beyond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|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Java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Web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Pages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Database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Management</w:t>
      </w:r>
    </w:p>
    <w:p w14:paraId="7716E04C" w14:textId="77777777" w:rsidR="001E08CC" w:rsidRDefault="001E08CC">
      <w:pPr>
        <w:pStyle w:val="ListParagraph"/>
        <w:numPr>
          <w:ilvl w:val="0"/>
          <w:numId w:val="5"/>
        </w:numPr>
        <w:tabs>
          <w:tab w:val="left" w:pos="387"/>
        </w:tabs>
        <w:kinsoku w:val="0"/>
        <w:overflowPunct w:val="0"/>
        <w:ind w:hanging="180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Spring</w:t>
      </w:r>
      <w:r>
        <w:rPr>
          <w:color w:val="111111"/>
          <w:spacing w:val="-7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MVC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Advance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Java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Programming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|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Frontend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Web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Application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Development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|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Web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Application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Testing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DevOps</w:t>
      </w:r>
    </w:p>
    <w:p w14:paraId="43A7A9A9" w14:textId="77777777" w:rsidR="001E08CC" w:rsidRDefault="001E08CC">
      <w:pPr>
        <w:pStyle w:val="BodyText"/>
        <w:kinsoku w:val="0"/>
        <w:overflowPunct w:val="0"/>
        <w:spacing w:before="112" w:line="338" w:lineRule="auto"/>
        <w:ind w:left="132" w:right="3132"/>
        <w:rPr>
          <w:b/>
          <w:bCs/>
          <w:color w:val="111111"/>
          <w:sz w:val="21"/>
          <w:szCs w:val="21"/>
        </w:rPr>
      </w:pPr>
      <w:r>
        <w:rPr>
          <w:b/>
          <w:bCs/>
          <w:sz w:val="21"/>
          <w:szCs w:val="21"/>
        </w:rPr>
        <w:t>B.Tech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Mechanical</w:t>
      </w:r>
      <w:r>
        <w:rPr>
          <w:b/>
          <w:bCs/>
          <w:spacing w:val="-1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Engineering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: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Academic</w:t>
      </w:r>
      <w:r>
        <w:rPr>
          <w:b/>
          <w:bCs/>
          <w:spacing w:val="-1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Performance-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7.8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CGPA </w:t>
      </w:r>
      <w:r>
        <w:rPr>
          <w:b/>
          <w:bCs/>
          <w:color w:val="111111"/>
          <w:sz w:val="21"/>
          <w:szCs w:val="21"/>
        </w:rPr>
        <w:t>Reva University, Yelahanka-Bangalore</w:t>
      </w:r>
    </w:p>
    <w:p w14:paraId="1224A186" w14:textId="77777777" w:rsidR="001E08CC" w:rsidRDefault="001E08CC">
      <w:pPr>
        <w:pStyle w:val="BodyText"/>
        <w:kinsoku w:val="0"/>
        <w:overflowPunct w:val="0"/>
        <w:spacing w:line="350" w:lineRule="auto"/>
        <w:ind w:left="132" w:right="3132"/>
        <w:rPr>
          <w:b/>
          <w:bCs/>
          <w:color w:val="111111"/>
          <w:sz w:val="21"/>
          <w:szCs w:val="21"/>
        </w:rPr>
      </w:pPr>
      <w:r>
        <w:rPr>
          <w:b/>
          <w:bCs/>
          <w:sz w:val="21"/>
          <w:szCs w:val="21"/>
        </w:rPr>
        <w:t>Diploma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Mechanical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Engineering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: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Academic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Performance-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7.0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CGPA </w:t>
      </w:r>
      <w:r>
        <w:rPr>
          <w:b/>
          <w:bCs/>
          <w:color w:val="111111"/>
          <w:sz w:val="21"/>
          <w:szCs w:val="21"/>
        </w:rPr>
        <w:t>Mahatma Gandhi Polytechnic, Yadgir</w:t>
      </w:r>
    </w:p>
    <w:p w14:paraId="22553F17" w14:textId="77777777" w:rsidR="001E08CC" w:rsidRDefault="001E08CC">
      <w:pPr>
        <w:pStyle w:val="BodyText"/>
        <w:kinsoku w:val="0"/>
        <w:overflowPunct w:val="0"/>
        <w:spacing w:line="360" w:lineRule="auto"/>
        <w:ind w:left="132" w:right="4787"/>
        <w:rPr>
          <w:b/>
          <w:bCs/>
          <w:color w:val="000000"/>
          <w:spacing w:val="-2"/>
          <w:sz w:val="24"/>
          <w:szCs w:val="24"/>
        </w:rPr>
      </w:pPr>
      <w:r>
        <w:rPr>
          <w:b/>
          <w:bCs/>
          <w:sz w:val="21"/>
          <w:szCs w:val="21"/>
        </w:rPr>
        <w:t>10th/Secondary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: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Academic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Performance-87.5% </w:t>
      </w:r>
      <w:r>
        <w:rPr>
          <w:b/>
          <w:bCs/>
          <w:color w:val="111111"/>
          <w:sz w:val="21"/>
          <w:szCs w:val="21"/>
        </w:rPr>
        <w:t xml:space="preserve">Mahatma Gandhi High School,Yadgir </w:t>
      </w:r>
      <w:r>
        <w:rPr>
          <w:b/>
          <w:bCs/>
          <w:color w:val="000000"/>
          <w:spacing w:val="-2"/>
          <w:sz w:val="24"/>
          <w:szCs w:val="24"/>
        </w:rPr>
        <w:t>CERTIFICATION</w:t>
      </w:r>
    </w:p>
    <w:p w14:paraId="3B620BAE" w14:textId="77777777" w:rsidR="001E08CC" w:rsidRDefault="001E08CC">
      <w:pPr>
        <w:pStyle w:val="BodyText"/>
        <w:kinsoku w:val="0"/>
        <w:overflowPunct w:val="0"/>
        <w:spacing w:line="249" w:lineRule="exact"/>
        <w:ind w:left="132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Certification</w:t>
      </w:r>
      <w:r>
        <w:rPr>
          <w:b/>
          <w:bCs/>
          <w:spacing w:val="-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Computer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Fundamentals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|</w:t>
      </w:r>
      <w:r>
        <w:rPr>
          <w:b/>
          <w:bCs/>
          <w:spacing w:val="-2"/>
          <w:sz w:val="21"/>
          <w:szCs w:val="21"/>
        </w:rPr>
        <w:t xml:space="preserve"> Simplilearn</w:t>
      </w:r>
    </w:p>
    <w:p w14:paraId="3B66E023" w14:textId="77777777" w:rsidR="001E08CC" w:rsidRDefault="001E08CC">
      <w:pPr>
        <w:pStyle w:val="BodyText"/>
        <w:kinsoku w:val="0"/>
        <w:overflowPunct w:val="0"/>
        <w:spacing w:before="89" w:line="252" w:lineRule="auto"/>
        <w:ind w:left="132" w:right="3132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Certification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Introduction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to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Programming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and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Data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Structures| </w:t>
      </w:r>
      <w:r>
        <w:rPr>
          <w:b/>
          <w:bCs/>
          <w:spacing w:val="-2"/>
          <w:sz w:val="21"/>
          <w:szCs w:val="21"/>
        </w:rPr>
        <w:t>Simplilearn</w:t>
      </w:r>
    </w:p>
    <w:p w14:paraId="74B174F4" w14:textId="77777777" w:rsidR="001E08CC" w:rsidRDefault="001E08CC">
      <w:pPr>
        <w:pStyle w:val="BodyText"/>
        <w:kinsoku w:val="0"/>
        <w:overflowPunct w:val="0"/>
        <w:spacing w:before="92" w:line="266" w:lineRule="auto"/>
        <w:ind w:left="132" w:right="313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Certification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Implement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OOPS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Using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JAVA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With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Data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Structures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And Beyond | Simplilearn</w:t>
      </w:r>
    </w:p>
    <w:p w14:paraId="56E0B777" w14:textId="77777777" w:rsidR="001E08CC" w:rsidRDefault="001E08CC">
      <w:pPr>
        <w:pStyle w:val="BodyText"/>
        <w:kinsoku w:val="0"/>
        <w:overflowPunct w:val="0"/>
        <w:spacing w:before="76"/>
        <w:ind w:left="132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Certification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Become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back-end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expert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|</w:t>
      </w:r>
      <w:r>
        <w:rPr>
          <w:b/>
          <w:bCs/>
          <w:spacing w:val="-2"/>
          <w:sz w:val="21"/>
          <w:szCs w:val="21"/>
        </w:rPr>
        <w:t xml:space="preserve"> Simplilearn</w:t>
      </w:r>
    </w:p>
    <w:p w14:paraId="05EB2FC5" w14:textId="77777777" w:rsidR="001E08CC" w:rsidRDefault="001E08CC">
      <w:pPr>
        <w:pStyle w:val="BodyText"/>
        <w:kinsoku w:val="0"/>
        <w:overflowPunct w:val="0"/>
        <w:spacing w:before="104" w:line="360" w:lineRule="auto"/>
        <w:ind w:left="132" w:right="3132"/>
        <w:rPr>
          <w:b/>
          <w:bCs/>
          <w:sz w:val="24"/>
          <w:szCs w:val="24"/>
        </w:rPr>
      </w:pPr>
      <w:r>
        <w:rPr>
          <w:b/>
          <w:bCs/>
          <w:sz w:val="21"/>
          <w:szCs w:val="21"/>
        </w:rPr>
        <w:t>Certification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Implement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Frameworks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The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DevOps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Way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|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Simplilearn Certification in Frontend Web Application Development | Simplilearn </w:t>
      </w:r>
      <w:r>
        <w:rPr>
          <w:b/>
          <w:bCs/>
          <w:sz w:val="24"/>
          <w:szCs w:val="24"/>
        </w:rPr>
        <w:t>FULL STACK PROJECTS</w:t>
      </w:r>
    </w:p>
    <w:p w14:paraId="2A943C62" w14:textId="77777777" w:rsidR="001E08CC" w:rsidRDefault="001E08CC">
      <w:pPr>
        <w:pStyle w:val="ListParagraph"/>
        <w:numPr>
          <w:ilvl w:val="0"/>
          <w:numId w:val="4"/>
        </w:numPr>
        <w:tabs>
          <w:tab w:val="left" w:pos="247"/>
        </w:tabs>
        <w:kinsoku w:val="0"/>
        <w:overflowPunct w:val="0"/>
        <w:spacing w:before="0" w:line="211" w:lineRule="exact"/>
        <w:ind w:left="247" w:hanging="130"/>
        <w:rPr>
          <w:b/>
          <w:bCs/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Project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1: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Flyaway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Airline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Booking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Portal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|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Tech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Stack: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EE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Servlets,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JavaScript,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MySQL,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GitHub</w:t>
      </w:r>
    </w:p>
    <w:p w14:paraId="13DD4EB3" w14:textId="77777777" w:rsidR="001E08CC" w:rsidRDefault="001E08CC">
      <w:pPr>
        <w:pStyle w:val="ListParagraph"/>
        <w:numPr>
          <w:ilvl w:val="1"/>
          <w:numId w:val="4"/>
        </w:numPr>
        <w:tabs>
          <w:tab w:val="left" w:pos="577"/>
        </w:tabs>
        <w:kinsoku w:val="0"/>
        <w:overflowPunct w:val="0"/>
        <w:ind w:left="577" w:hanging="135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Coordinated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UX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team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develop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airline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booking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portal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that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generated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94%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user</w:t>
      </w:r>
      <w:r>
        <w:rPr>
          <w:color w:val="111111"/>
          <w:spacing w:val="-2"/>
          <w:sz w:val="18"/>
          <w:szCs w:val="18"/>
        </w:rPr>
        <w:t xml:space="preserve"> engagement</w:t>
      </w:r>
    </w:p>
    <w:p w14:paraId="2C20ED5D" w14:textId="77777777" w:rsidR="001E08CC" w:rsidRDefault="001E08CC">
      <w:pPr>
        <w:pStyle w:val="ListParagraph"/>
        <w:numPr>
          <w:ilvl w:val="1"/>
          <w:numId w:val="4"/>
        </w:numPr>
        <w:tabs>
          <w:tab w:val="left" w:pos="577"/>
        </w:tabs>
        <w:kinsoku w:val="0"/>
        <w:overflowPunct w:val="0"/>
        <w:spacing w:before="50"/>
        <w:ind w:left="577" w:hanging="135"/>
        <w:rPr>
          <w:color w:val="111111"/>
          <w:spacing w:val="-5"/>
          <w:sz w:val="18"/>
          <w:szCs w:val="18"/>
        </w:rPr>
      </w:pPr>
      <w:r>
        <w:rPr>
          <w:color w:val="111111"/>
          <w:sz w:val="18"/>
          <w:szCs w:val="18"/>
        </w:rPr>
        <w:t>Analyzed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users'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journey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modified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existing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portal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improve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sig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up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rate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pacing w:val="-5"/>
          <w:sz w:val="18"/>
          <w:szCs w:val="18"/>
        </w:rPr>
        <w:t>13%</w:t>
      </w:r>
    </w:p>
    <w:p w14:paraId="063ED571" w14:textId="77777777" w:rsidR="001E08CC" w:rsidRDefault="001E08CC">
      <w:pPr>
        <w:pStyle w:val="BodyText"/>
        <w:kinsoku w:val="0"/>
        <w:overflowPunct w:val="0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338EFC8F" w14:textId="77777777" w:rsidR="001E08CC" w:rsidRDefault="001E08CC">
      <w:pPr>
        <w:pStyle w:val="BodyText"/>
        <w:kinsoku w:val="0"/>
        <w:overflowPunct w:val="0"/>
        <w:rPr>
          <w:sz w:val="28"/>
          <w:szCs w:val="28"/>
        </w:rPr>
      </w:pPr>
    </w:p>
    <w:p w14:paraId="0F7BCFBF" w14:textId="77777777" w:rsidR="001E08CC" w:rsidRDefault="001E08CC">
      <w:pPr>
        <w:pStyle w:val="BodyText"/>
        <w:kinsoku w:val="0"/>
        <w:overflowPunct w:val="0"/>
        <w:rPr>
          <w:sz w:val="28"/>
          <w:szCs w:val="28"/>
        </w:rPr>
      </w:pPr>
    </w:p>
    <w:p w14:paraId="1BDD850A" w14:textId="77777777" w:rsidR="001E08CC" w:rsidRDefault="001E08CC">
      <w:pPr>
        <w:pStyle w:val="BodyText"/>
        <w:kinsoku w:val="0"/>
        <w:overflowPunct w:val="0"/>
        <w:rPr>
          <w:sz w:val="28"/>
          <w:szCs w:val="28"/>
        </w:rPr>
      </w:pPr>
    </w:p>
    <w:p w14:paraId="1C45A262" w14:textId="77777777" w:rsidR="001E08CC" w:rsidRDefault="001E08CC">
      <w:pPr>
        <w:pStyle w:val="BodyText"/>
        <w:kinsoku w:val="0"/>
        <w:overflowPunct w:val="0"/>
        <w:rPr>
          <w:sz w:val="28"/>
          <w:szCs w:val="28"/>
        </w:rPr>
      </w:pPr>
    </w:p>
    <w:p w14:paraId="36734399" w14:textId="77777777" w:rsidR="001E08CC" w:rsidRDefault="001E08CC">
      <w:pPr>
        <w:pStyle w:val="BodyText"/>
        <w:kinsoku w:val="0"/>
        <w:overflowPunct w:val="0"/>
        <w:spacing w:before="11"/>
        <w:rPr>
          <w:sz w:val="38"/>
          <w:szCs w:val="38"/>
        </w:rPr>
      </w:pPr>
    </w:p>
    <w:p w14:paraId="7EF50EAF" w14:textId="77777777" w:rsidR="001E08CC" w:rsidRDefault="001E08CC">
      <w:pPr>
        <w:pStyle w:val="BodyText"/>
        <w:kinsoku w:val="0"/>
        <w:overflowPunct w:val="0"/>
        <w:spacing w:line="338" w:lineRule="auto"/>
        <w:ind w:left="531" w:right="181" w:firstLine="148"/>
        <w:rPr>
          <w:spacing w:val="-5"/>
          <w:sz w:val="21"/>
          <w:szCs w:val="21"/>
        </w:rPr>
      </w:pPr>
      <w:r>
        <w:rPr>
          <w:sz w:val="21"/>
          <w:szCs w:val="21"/>
        </w:rPr>
        <w:t>Jan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 xml:space="preserve">'23 Delhi, </w:t>
      </w:r>
      <w:r>
        <w:rPr>
          <w:spacing w:val="-5"/>
          <w:sz w:val="21"/>
          <w:szCs w:val="21"/>
        </w:rPr>
        <w:t>IN</w:t>
      </w:r>
    </w:p>
    <w:p w14:paraId="1A414211" w14:textId="77777777" w:rsidR="001E08CC" w:rsidRDefault="001E08CC">
      <w:pPr>
        <w:pStyle w:val="BodyText"/>
        <w:kinsoku w:val="0"/>
        <w:overflowPunct w:val="0"/>
        <w:rPr>
          <w:sz w:val="28"/>
          <w:szCs w:val="28"/>
        </w:rPr>
      </w:pPr>
    </w:p>
    <w:p w14:paraId="54904EA1" w14:textId="77777777" w:rsidR="001E08CC" w:rsidRDefault="001E08CC">
      <w:pPr>
        <w:pStyle w:val="BodyText"/>
        <w:kinsoku w:val="0"/>
        <w:overflowPunct w:val="0"/>
        <w:rPr>
          <w:sz w:val="28"/>
          <w:szCs w:val="28"/>
        </w:rPr>
      </w:pPr>
    </w:p>
    <w:p w14:paraId="3F256921" w14:textId="77777777" w:rsidR="001E08CC" w:rsidRDefault="001E08CC">
      <w:pPr>
        <w:pStyle w:val="BodyText"/>
        <w:kinsoku w:val="0"/>
        <w:overflowPunct w:val="0"/>
        <w:spacing w:before="185" w:line="338" w:lineRule="auto"/>
        <w:ind w:left="117" w:right="188" w:firstLine="458"/>
        <w:jc w:val="right"/>
        <w:rPr>
          <w:spacing w:val="-5"/>
          <w:sz w:val="21"/>
          <w:szCs w:val="21"/>
        </w:rPr>
      </w:pPr>
      <w:r>
        <w:rPr>
          <w:sz w:val="21"/>
          <w:szCs w:val="21"/>
        </w:rPr>
        <w:t>May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'22 Bangalore,</w:t>
      </w:r>
      <w:r>
        <w:rPr>
          <w:spacing w:val="-7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IN</w:t>
      </w:r>
    </w:p>
    <w:p w14:paraId="193EED62" w14:textId="77777777" w:rsidR="001E08CC" w:rsidRDefault="001E08CC">
      <w:pPr>
        <w:pStyle w:val="BodyText"/>
        <w:kinsoku w:val="0"/>
        <w:overflowPunct w:val="0"/>
        <w:spacing w:line="343" w:lineRule="auto"/>
        <w:ind w:left="470" w:right="186" w:firstLine="163"/>
        <w:jc w:val="right"/>
        <w:rPr>
          <w:spacing w:val="-5"/>
          <w:sz w:val="21"/>
          <w:szCs w:val="21"/>
        </w:rPr>
      </w:pPr>
      <w:r>
        <w:rPr>
          <w:sz w:val="21"/>
          <w:szCs w:val="21"/>
        </w:rPr>
        <w:t>Apr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 xml:space="preserve">'19 </w:t>
      </w:r>
      <w:r>
        <w:rPr>
          <w:spacing w:val="-4"/>
          <w:sz w:val="21"/>
          <w:szCs w:val="21"/>
        </w:rPr>
        <w:t>Yadgir,</w:t>
      </w:r>
      <w:r>
        <w:rPr>
          <w:spacing w:val="-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 xml:space="preserve">IN </w:t>
      </w:r>
      <w:r>
        <w:rPr>
          <w:sz w:val="21"/>
          <w:szCs w:val="21"/>
        </w:rPr>
        <w:t xml:space="preserve">Jun '16 </w:t>
      </w:r>
      <w:r>
        <w:rPr>
          <w:spacing w:val="-5"/>
          <w:sz w:val="21"/>
          <w:szCs w:val="21"/>
        </w:rPr>
        <w:t>Yadgir,</w:t>
      </w:r>
      <w:r>
        <w:rPr>
          <w:spacing w:val="2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IN</w:t>
      </w:r>
    </w:p>
    <w:p w14:paraId="1E258CA4" w14:textId="77777777" w:rsidR="001E08CC" w:rsidRDefault="001E08CC">
      <w:pPr>
        <w:pStyle w:val="BodyText"/>
        <w:kinsoku w:val="0"/>
        <w:overflowPunct w:val="0"/>
        <w:spacing w:before="4"/>
        <w:rPr>
          <w:sz w:val="38"/>
          <w:szCs w:val="38"/>
        </w:rPr>
      </w:pPr>
    </w:p>
    <w:p w14:paraId="2191205C" w14:textId="77777777" w:rsidR="001E08CC" w:rsidRDefault="001E08CC">
      <w:pPr>
        <w:pStyle w:val="BodyText"/>
        <w:kinsoku w:val="0"/>
        <w:overflowPunct w:val="0"/>
        <w:ind w:left="645"/>
        <w:rPr>
          <w:spacing w:val="-5"/>
          <w:sz w:val="21"/>
          <w:szCs w:val="21"/>
        </w:rPr>
      </w:pPr>
      <w:r>
        <w:rPr>
          <w:sz w:val="21"/>
          <w:szCs w:val="21"/>
        </w:rPr>
        <w:t>Feb</w:t>
      </w:r>
      <w:r>
        <w:rPr>
          <w:spacing w:val="-4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'23</w:t>
      </w:r>
    </w:p>
    <w:p w14:paraId="5793266A" w14:textId="77777777" w:rsidR="001E08CC" w:rsidRDefault="001E08CC">
      <w:pPr>
        <w:pStyle w:val="BodyText"/>
        <w:kinsoku w:val="0"/>
        <w:overflowPunct w:val="0"/>
        <w:spacing w:before="104"/>
        <w:ind w:left="668"/>
        <w:rPr>
          <w:spacing w:val="-5"/>
          <w:sz w:val="21"/>
          <w:szCs w:val="21"/>
        </w:rPr>
      </w:pPr>
      <w:r>
        <w:rPr>
          <w:sz w:val="21"/>
          <w:szCs w:val="21"/>
        </w:rPr>
        <w:t xml:space="preserve">Jun </w:t>
      </w:r>
      <w:r>
        <w:rPr>
          <w:spacing w:val="-5"/>
          <w:sz w:val="21"/>
          <w:szCs w:val="21"/>
        </w:rPr>
        <w:t>'23</w:t>
      </w:r>
    </w:p>
    <w:p w14:paraId="433584CD" w14:textId="77777777" w:rsidR="001E08CC" w:rsidRDefault="001E08CC">
      <w:pPr>
        <w:pStyle w:val="BodyText"/>
        <w:kinsoku w:val="0"/>
        <w:overflowPunct w:val="0"/>
        <w:spacing w:before="8"/>
        <w:rPr>
          <w:sz w:val="30"/>
          <w:szCs w:val="30"/>
        </w:rPr>
      </w:pPr>
    </w:p>
    <w:p w14:paraId="77349392" w14:textId="77777777" w:rsidR="001E08CC" w:rsidRDefault="001E08CC">
      <w:pPr>
        <w:pStyle w:val="BodyText"/>
        <w:kinsoku w:val="0"/>
        <w:overflowPunct w:val="0"/>
        <w:ind w:left="715"/>
        <w:rPr>
          <w:spacing w:val="-5"/>
          <w:sz w:val="21"/>
          <w:szCs w:val="21"/>
        </w:rPr>
      </w:pPr>
      <w:r>
        <w:rPr>
          <w:sz w:val="21"/>
          <w:szCs w:val="21"/>
        </w:rPr>
        <w:t xml:space="preserve">Jul </w:t>
      </w:r>
      <w:r>
        <w:rPr>
          <w:spacing w:val="-5"/>
          <w:sz w:val="21"/>
          <w:szCs w:val="21"/>
        </w:rPr>
        <w:t>'23</w:t>
      </w:r>
    </w:p>
    <w:p w14:paraId="370E45D8" w14:textId="77777777" w:rsidR="001E08CC" w:rsidRDefault="001E08CC">
      <w:pPr>
        <w:pStyle w:val="BodyText"/>
        <w:kinsoku w:val="0"/>
        <w:overflowPunct w:val="0"/>
        <w:spacing w:before="11"/>
        <w:rPr>
          <w:sz w:val="31"/>
          <w:szCs w:val="31"/>
        </w:rPr>
      </w:pPr>
    </w:p>
    <w:p w14:paraId="399A4869" w14:textId="77777777" w:rsidR="001E08CC" w:rsidRDefault="001E08CC">
      <w:pPr>
        <w:pStyle w:val="BodyText"/>
        <w:kinsoku w:val="0"/>
        <w:overflowPunct w:val="0"/>
        <w:ind w:left="598"/>
        <w:rPr>
          <w:spacing w:val="-5"/>
          <w:sz w:val="21"/>
          <w:szCs w:val="21"/>
        </w:rPr>
      </w:pPr>
      <w:r>
        <w:rPr>
          <w:sz w:val="21"/>
          <w:szCs w:val="21"/>
        </w:rPr>
        <w:t xml:space="preserve">Aug </w:t>
      </w:r>
      <w:r>
        <w:rPr>
          <w:spacing w:val="-5"/>
          <w:sz w:val="21"/>
          <w:szCs w:val="21"/>
        </w:rPr>
        <w:t>'23</w:t>
      </w:r>
    </w:p>
    <w:p w14:paraId="6ED8AEEC" w14:textId="77777777" w:rsidR="001E08CC" w:rsidRDefault="001E08CC">
      <w:pPr>
        <w:pStyle w:val="BodyText"/>
        <w:kinsoku w:val="0"/>
        <w:overflowPunct w:val="0"/>
        <w:spacing w:before="104"/>
        <w:ind w:left="598"/>
        <w:rPr>
          <w:spacing w:val="-5"/>
          <w:sz w:val="21"/>
          <w:szCs w:val="21"/>
        </w:rPr>
      </w:pPr>
      <w:r>
        <w:rPr>
          <w:sz w:val="21"/>
          <w:szCs w:val="21"/>
        </w:rPr>
        <w:t xml:space="preserve">Aug </w:t>
      </w:r>
      <w:r>
        <w:rPr>
          <w:spacing w:val="-5"/>
          <w:sz w:val="21"/>
          <w:szCs w:val="21"/>
        </w:rPr>
        <w:t>'23</w:t>
      </w:r>
    </w:p>
    <w:p w14:paraId="09BB7838" w14:textId="77777777" w:rsidR="001E08CC" w:rsidRDefault="001E08CC">
      <w:pPr>
        <w:pStyle w:val="BodyText"/>
        <w:kinsoku w:val="0"/>
        <w:overflowPunct w:val="0"/>
        <w:spacing w:before="104"/>
        <w:ind w:left="645"/>
        <w:rPr>
          <w:spacing w:val="-5"/>
          <w:sz w:val="21"/>
          <w:szCs w:val="21"/>
        </w:rPr>
      </w:pPr>
      <w:r>
        <w:rPr>
          <w:sz w:val="21"/>
          <w:szCs w:val="21"/>
        </w:rPr>
        <w:t xml:space="preserve">Sep </w:t>
      </w:r>
      <w:r>
        <w:rPr>
          <w:spacing w:val="-5"/>
          <w:sz w:val="21"/>
          <w:szCs w:val="21"/>
        </w:rPr>
        <w:t>'23</w:t>
      </w:r>
    </w:p>
    <w:p w14:paraId="77FF9FC8" w14:textId="77777777" w:rsidR="001E08CC" w:rsidRDefault="001E08CC">
      <w:pPr>
        <w:pStyle w:val="BodyText"/>
        <w:kinsoku w:val="0"/>
        <w:overflowPunct w:val="0"/>
        <w:spacing w:before="104"/>
        <w:ind w:left="645"/>
        <w:rPr>
          <w:spacing w:val="-5"/>
          <w:sz w:val="21"/>
          <w:szCs w:val="21"/>
        </w:rPr>
        <w:sectPr w:rsidR="00000000">
          <w:type w:val="continuous"/>
          <w:pgSz w:w="11920" w:h="16860"/>
          <w:pgMar w:top="280" w:right="280" w:bottom="280" w:left="280" w:header="720" w:footer="720" w:gutter="0"/>
          <w:cols w:num="2" w:space="720" w:equalWidth="0">
            <w:col w:w="9585" w:space="322"/>
            <w:col w:w="1453"/>
          </w:cols>
          <w:noEndnote/>
        </w:sectPr>
      </w:pPr>
    </w:p>
    <w:p w14:paraId="24A1B8A3" w14:textId="77777777" w:rsidR="001E08CC" w:rsidRDefault="001E08CC">
      <w:pPr>
        <w:pStyle w:val="ListParagraph"/>
        <w:numPr>
          <w:ilvl w:val="0"/>
          <w:numId w:val="4"/>
        </w:numPr>
        <w:tabs>
          <w:tab w:val="left" w:pos="247"/>
        </w:tabs>
        <w:kinsoku w:val="0"/>
        <w:overflowPunct w:val="0"/>
        <w:spacing w:before="86" w:line="295" w:lineRule="auto"/>
        <w:ind w:right="592" w:firstLine="0"/>
        <w:rPr>
          <w:b/>
          <w:bCs/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lastRenderedPageBreak/>
        <w:t>Project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2: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Medicare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Web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Application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for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Ordering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Medicines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of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Different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Categories|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Tech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Stack: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Java,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Spring-boot,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JSP,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JavaScript,</w:t>
      </w:r>
      <w:r>
        <w:rPr>
          <w:b/>
          <w:bCs/>
          <w:color w:val="111111"/>
          <w:spacing w:val="-7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Bootstrap, MySQL, GitHub</w:t>
      </w:r>
    </w:p>
    <w:p w14:paraId="6B351E27" w14:textId="77777777" w:rsidR="001E08CC" w:rsidRDefault="001E08CC">
      <w:pPr>
        <w:pStyle w:val="ListParagraph"/>
        <w:numPr>
          <w:ilvl w:val="0"/>
          <w:numId w:val="3"/>
        </w:numPr>
        <w:tabs>
          <w:tab w:val="left" w:pos="656"/>
        </w:tabs>
        <w:kinsoku w:val="0"/>
        <w:overflowPunct w:val="0"/>
        <w:spacing w:before="0"/>
        <w:ind w:left="656" w:hanging="179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Significantly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increased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user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engagement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30%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Streamlined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user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sign-in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Seamlessly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integrated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user-friendly</w:t>
      </w:r>
      <w:r>
        <w:rPr>
          <w:color w:val="111111"/>
          <w:spacing w:val="-2"/>
          <w:sz w:val="18"/>
          <w:szCs w:val="18"/>
        </w:rPr>
        <w:t xml:space="preserve"> features</w:t>
      </w:r>
    </w:p>
    <w:p w14:paraId="6FD2AF4F" w14:textId="77777777" w:rsidR="001E08CC" w:rsidRDefault="001E08CC">
      <w:pPr>
        <w:pStyle w:val="ListParagraph"/>
        <w:numPr>
          <w:ilvl w:val="0"/>
          <w:numId w:val="3"/>
        </w:numPr>
        <w:tabs>
          <w:tab w:val="left" w:pos="697"/>
        </w:tabs>
        <w:kinsoku w:val="0"/>
        <w:overflowPunct w:val="0"/>
        <w:spacing w:before="50"/>
        <w:ind w:left="697" w:hanging="220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Empowered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administrators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product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management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capabilities,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including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addition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deletion</w:t>
      </w:r>
    </w:p>
    <w:p w14:paraId="009C4E55" w14:textId="77777777" w:rsidR="001E08CC" w:rsidRDefault="001E08CC">
      <w:pPr>
        <w:pStyle w:val="ListParagraph"/>
        <w:numPr>
          <w:ilvl w:val="0"/>
          <w:numId w:val="4"/>
        </w:numPr>
        <w:tabs>
          <w:tab w:val="left" w:pos="328"/>
        </w:tabs>
        <w:kinsoku w:val="0"/>
        <w:overflowPunct w:val="0"/>
        <w:ind w:left="328" w:hanging="171"/>
        <w:rPr>
          <w:b/>
          <w:bCs/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Project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3: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Kitchen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Story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(an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E-commerce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portal)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|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Tech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Stack: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HTML,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CSS,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JavaScript,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Bootstrap,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AngularJS,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GITHUB</w:t>
      </w:r>
    </w:p>
    <w:p w14:paraId="0775C443" w14:textId="77777777" w:rsidR="001E08CC" w:rsidRDefault="001E08CC">
      <w:pPr>
        <w:pStyle w:val="ListParagraph"/>
        <w:numPr>
          <w:ilvl w:val="0"/>
          <w:numId w:val="2"/>
        </w:numPr>
        <w:tabs>
          <w:tab w:val="left" w:pos="656"/>
        </w:tabs>
        <w:kinsoku w:val="0"/>
        <w:overflowPunct w:val="0"/>
        <w:spacing w:before="50"/>
        <w:ind w:left="656" w:hanging="179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Engineered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admin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login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page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capability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80%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administrators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securely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change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passwords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after</w:t>
      </w:r>
      <w:r>
        <w:rPr>
          <w:color w:val="111111"/>
          <w:spacing w:val="-2"/>
          <w:sz w:val="18"/>
          <w:szCs w:val="18"/>
        </w:rPr>
        <w:t xml:space="preserve"> login</w:t>
      </w:r>
    </w:p>
    <w:p w14:paraId="4BF6E65A" w14:textId="77777777" w:rsidR="001E08CC" w:rsidRDefault="001E08CC">
      <w:pPr>
        <w:pStyle w:val="ListParagraph"/>
        <w:numPr>
          <w:ilvl w:val="0"/>
          <w:numId w:val="2"/>
        </w:numPr>
        <w:tabs>
          <w:tab w:val="left" w:pos="657"/>
        </w:tabs>
        <w:kinsoku w:val="0"/>
        <w:overflowPunct w:val="0"/>
        <w:spacing w:line="295" w:lineRule="auto"/>
        <w:ind w:right="186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 xml:space="preserve">Implemented </w:t>
      </w:r>
      <w:r>
        <w:rPr>
          <w:color w:val="111111"/>
          <w:sz w:val="18"/>
          <w:szCs w:val="18"/>
        </w:rPr>
        <w:t xml:space="preserve">an intuitive food item management system that allows administrators to add or remove food items efficiently, resulting in a </w:t>
      </w:r>
      <w:r>
        <w:rPr>
          <w:b/>
          <w:bCs/>
          <w:color w:val="111111"/>
          <w:sz w:val="18"/>
          <w:szCs w:val="18"/>
        </w:rPr>
        <w:t xml:space="preserve">50% </w:t>
      </w:r>
      <w:r>
        <w:rPr>
          <w:color w:val="111111"/>
          <w:sz w:val="18"/>
          <w:szCs w:val="18"/>
        </w:rPr>
        <w:t>reduction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time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spent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item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management</w:t>
      </w:r>
      <w:r>
        <w:rPr>
          <w:b/>
          <w:bCs/>
          <w:color w:val="111111"/>
          <w:sz w:val="18"/>
          <w:szCs w:val="18"/>
        </w:rPr>
        <w:t>,</w:t>
      </w:r>
      <w:r>
        <w:rPr>
          <w:b/>
          <w:bCs/>
          <w:color w:val="111111"/>
          <w:spacing w:val="3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Enhanced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user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experienc</w:t>
      </w:r>
      <w:r>
        <w:rPr>
          <w:b/>
          <w:bCs/>
          <w:color w:val="111111"/>
          <w:sz w:val="18"/>
          <w:szCs w:val="18"/>
        </w:rPr>
        <w:t>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integrating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search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form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homepage,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enabling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customers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 xml:space="preserve">to </w:t>
      </w:r>
      <w:r>
        <w:rPr>
          <w:b/>
          <w:bCs/>
          <w:color w:val="111111"/>
          <w:sz w:val="18"/>
          <w:szCs w:val="18"/>
        </w:rPr>
        <w:t xml:space="preserve">effortlessly </w:t>
      </w:r>
      <w:r>
        <w:rPr>
          <w:color w:val="111111"/>
          <w:sz w:val="18"/>
          <w:szCs w:val="18"/>
        </w:rPr>
        <w:t>browse and purchase food items, leading to a 20% increase in user engagement</w:t>
      </w:r>
    </w:p>
    <w:p w14:paraId="59EFEFE2" w14:textId="77777777" w:rsidR="001E08CC" w:rsidRDefault="001E08CC">
      <w:pPr>
        <w:pStyle w:val="ListParagraph"/>
        <w:numPr>
          <w:ilvl w:val="0"/>
          <w:numId w:val="4"/>
        </w:numPr>
        <w:tabs>
          <w:tab w:val="left" w:pos="247"/>
        </w:tabs>
        <w:kinsoku w:val="0"/>
        <w:overflowPunct w:val="0"/>
        <w:spacing w:before="0"/>
        <w:ind w:left="247" w:hanging="130"/>
        <w:rPr>
          <w:b/>
          <w:bCs/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Project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4: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Administrative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portal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for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learners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academy|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Tech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Stack:</w:t>
      </w:r>
      <w:r>
        <w:rPr>
          <w:b/>
          <w:bCs/>
          <w:color w:val="111111"/>
          <w:spacing w:val="3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EE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Servlets,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JavaScript,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MySQL,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GitHub</w:t>
      </w:r>
    </w:p>
    <w:p w14:paraId="64D2A9E2" w14:textId="77777777" w:rsidR="001E08CC" w:rsidRDefault="001E08CC">
      <w:pPr>
        <w:pStyle w:val="ListParagraph"/>
        <w:numPr>
          <w:ilvl w:val="1"/>
          <w:numId w:val="4"/>
        </w:numPr>
        <w:tabs>
          <w:tab w:val="left" w:pos="565"/>
          <w:tab w:val="left" w:pos="618"/>
        </w:tabs>
        <w:kinsoku w:val="0"/>
        <w:overflowPunct w:val="0"/>
        <w:spacing w:before="50" w:line="295" w:lineRule="auto"/>
        <w:ind w:left="565" w:right="711" w:hanging="123"/>
        <w:rPr>
          <w:color w:val="111111"/>
          <w:sz w:val="18"/>
          <w:szCs w:val="18"/>
        </w:rPr>
      </w:pPr>
      <w:r>
        <w:rPr>
          <w:rFonts w:ascii="Times New Roman" w:hAnsi="Times New Roman" w:cs="Times New Roman"/>
          <w:color w:val="111111"/>
          <w:sz w:val="18"/>
          <w:szCs w:val="18"/>
        </w:rPr>
        <w:tab/>
      </w:r>
      <w:r>
        <w:rPr>
          <w:color w:val="111111"/>
          <w:sz w:val="18"/>
          <w:szCs w:val="18"/>
        </w:rPr>
        <w:t>Efficiently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engineered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administrative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functions,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including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creation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master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subject,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teacher,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class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lists,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assignment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subjects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 classes, allocation of teachers to specific subjects and classes, and management of a comprehensive student roster</w:t>
      </w:r>
    </w:p>
    <w:p w14:paraId="00CC3BD1" w14:textId="77777777" w:rsidR="001E08CC" w:rsidRDefault="001E08CC">
      <w:pPr>
        <w:pStyle w:val="ListParagraph"/>
        <w:numPr>
          <w:ilvl w:val="0"/>
          <w:numId w:val="4"/>
        </w:numPr>
        <w:tabs>
          <w:tab w:val="left" w:pos="247"/>
        </w:tabs>
        <w:kinsoku w:val="0"/>
        <w:overflowPunct w:val="0"/>
        <w:spacing w:before="0"/>
        <w:ind w:left="247" w:hanging="130"/>
        <w:rPr>
          <w:b/>
          <w:bCs/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Project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6: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MyMoviePlan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Application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for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online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ticket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booking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|</w:t>
      </w:r>
      <w:r>
        <w:rPr>
          <w:b/>
          <w:bCs/>
          <w:color w:val="111111"/>
          <w:spacing w:val="3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Tech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Stack: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Spring-boot,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JSP,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JavaScript,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Bootstrap,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MySQL,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GitHub</w:t>
      </w:r>
    </w:p>
    <w:p w14:paraId="361F65F1" w14:textId="77777777" w:rsidR="001E08CC" w:rsidRDefault="001E08CC">
      <w:pPr>
        <w:pStyle w:val="ListParagraph"/>
        <w:numPr>
          <w:ilvl w:val="1"/>
          <w:numId w:val="4"/>
        </w:numPr>
        <w:tabs>
          <w:tab w:val="left" w:pos="659"/>
          <w:tab w:val="left" w:pos="809"/>
        </w:tabs>
        <w:kinsoku w:val="0"/>
        <w:overflowPunct w:val="0"/>
        <w:spacing w:line="295" w:lineRule="auto"/>
        <w:ind w:left="809" w:right="535" w:hanging="326"/>
        <w:rPr>
          <w:color w:val="111111"/>
          <w:sz w:val="18"/>
          <w:szCs w:val="18"/>
        </w:rPr>
      </w:pPr>
      <w:r>
        <w:rPr>
          <w:color w:val="111111"/>
          <w:sz w:val="18"/>
          <w:szCs w:val="18"/>
        </w:rPr>
        <w:t>Admin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Portal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Responsibilities: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Manage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backend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data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generation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product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information,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including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adding/removing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genres,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editing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movie details, and enabling/disabling</w:t>
      </w:r>
      <w:r>
        <w:rPr>
          <w:color w:val="111111"/>
          <w:sz w:val="18"/>
          <w:szCs w:val="18"/>
        </w:rPr>
        <w:t xml:space="preserve"> movie shows to maintain a rich and up-to-date product line</w:t>
      </w:r>
    </w:p>
    <w:p w14:paraId="6D969E0C" w14:textId="77777777" w:rsidR="001E08CC" w:rsidRDefault="001E08CC">
      <w:pPr>
        <w:pStyle w:val="ListParagraph"/>
        <w:numPr>
          <w:ilvl w:val="1"/>
          <w:numId w:val="4"/>
        </w:numPr>
        <w:tabs>
          <w:tab w:val="left" w:pos="618"/>
          <w:tab w:val="left" w:pos="809"/>
        </w:tabs>
        <w:kinsoku w:val="0"/>
        <w:overflowPunct w:val="0"/>
        <w:spacing w:before="0" w:line="295" w:lineRule="auto"/>
        <w:ind w:left="809" w:right="347" w:hanging="326"/>
        <w:rPr>
          <w:color w:val="111111"/>
          <w:sz w:val="18"/>
          <w:szCs w:val="18"/>
        </w:rPr>
      </w:pPr>
      <w:r>
        <w:rPr>
          <w:color w:val="111111"/>
          <w:sz w:val="18"/>
          <w:szCs w:val="18"/>
        </w:rPr>
        <w:t>User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Portal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Responsibilities: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Facilitate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user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activities,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such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sign-in,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movie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ticket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search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filters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sorting,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cart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management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selected tickets, streamlined payment processing, and providing a booking summary page upon completion</w:t>
      </w:r>
    </w:p>
    <w:p w14:paraId="463A3350" w14:textId="77777777" w:rsidR="001E08CC" w:rsidRDefault="001E08CC">
      <w:pPr>
        <w:pStyle w:val="Heading1"/>
        <w:kinsoku w:val="0"/>
        <w:overflowPunct w:val="0"/>
        <w:spacing w:before="47"/>
        <w:rPr>
          <w:spacing w:val="-2"/>
        </w:rPr>
      </w:pP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14:paraId="41CF4EC4" w14:textId="77777777" w:rsidR="001E08CC" w:rsidRDefault="001E08CC">
      <w:pPr>
        <w:pStyle w:val="Heading1"/>
        <w:kinsoku w:val="0"/>
        <w:overflowPunct w:val="0"/>
        <w:spacing w:before="47"/>
        <w:rPr>
          <w:spacing w:val="-2"/>
        </w:rPr>
        <w:sectPr w:rsidR="00000000">
          <w:pgSz w:w="11920" w:h="16860"/>
          <w:pgMar w:top="30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490D92B7" w14:textId="77777777" w:rsidR="001E08CC" w:rsidRDefault="001E08CC">
      <w:pPr>
        <w:pStyle w:val="BodyText"/>
        <w:kinsoku w:val="0"/>
        <w:overflowPunct w:val="0"/>
        <w:spacing w:before="141"/>
        <w:ind w:left="132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Graduate</w:t>
      </w:r>
      <w:r>
        <w:rPr>
          <w:b/>
          <w:bCs/>
          <w:spacing w:val="-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Trainee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Engineer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HCL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|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[Bangalore]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|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[Nov,2022]</w:t>
      </w:r>
    </w:p>
    <w:p w14:paraId="28C24455" w14:textId="77777777" w:rsidR="001E08CC" w:rsidRDefault="001E08CC">
      <w:pPr>
        <w:pStyle w:val="BodyText"/>
        <w:kinsoku w:val="0"/>
        <w:overflowPunct w:val="0"/>
        <w:spacing w:before="126"/>
        <w:ind w:left="132"/>
        <w:rPr>
          <w:spacing w:val="-5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z w:val="21"/>
          <w:szCs w:val="21"/>
        </w:rPr>
        <w:t>Nov</w:t>
      </w:r>
      <w:r>
        <w:rPr>
          <w:spacing w:val="-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'22</w:t>
      </w:r>
    </w:p>
    <w:p w14:paraId="3FC44027" w14:textId="77777777" w:rsidR="001E08CC" w:rsidRDefault="001E08CC">
      <w:pPr>
        <w:pStyle w:val="BodyText"/>
        <w:kinsoku w:val="0"/>
        <w:overflowPunct w:val="0"/>
        <w:spacing w:before="121"/>
        <w:ind w:left="65"/>
        <w:rPr>
          <w:color w:val="000000"/>
          <w:spacing w:val="-2"/>
          <w:position w:val="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2"/>
          <w:sz w:val="21"/>
          <w:szCs w:val="21"/>
        </w:rPr>
        <w:t xml:space="preserve"> </w:t>
      </w:r>
      <w:r>
        <w:rPr>
          <w:color w:val="000000"/>
          <w:spacing w:val="-2"/>
          <w:position w:val="2"/>
          <w:sz w:val="21"/>
          <w:szCs w:val="21"/>
        </w:rPr>
        <w:t>Present</w:t>
      </w:r>
    </w:p>
    <w:p w14:paraId="66DDF8C0" w14:textId="77777777" w:rsidR="001E08CC" w:rsidRDefault="001E08CC">
      <w:pPr>
        <w:pStyle w:val="BodyText"/>
        <w:kinsoku w:val="0"/>
        <w:overflowPunct w:val="0"/>
        <w:spacing w:before="121"/>
        <w:ind w:left="65"/>
        <w:rPr>
          <w:color w:val="000000"/>
          <w:spacing w:val="-2"/>
          <w:position w:val="2"/>
          <w:sz w:val="21"/>
          <w:szCs w:val="21"/>
        </w:rPr>
        <w:sectPr w:rsidR="00000000">
          <w:type w:val="continuous"/>
          <w:pgSz w:w="11920" w:h="16860"/>
          <w:pgMar w:top="280" w:right="280" w:bottom="280" w:left="280" w:header="720" w:footer="720" w:gutter="0"/>
          <w:cols w:num="3" w:space="720" w:equalWidth="0">
            <w:col w:w="5338" w:space="4172"/>
            <w:col w:w="780" w:space="39"/>
            <w:col w:w="1031"/>
          </w:cols>
          <w:noEndnote/>
        </w:sectPr>
      </w:pPr>
    </w:p>
    <w:p w14:paraId="6C9CBCC2" w14:textId="77777777" w:rsidR="001E08CC" w:rsidRDefault="001E08CC">
      <w:pPr>
        <w:pStyle w:val="BodyText"/>
        <w:tabs>
          <w:tab w:val="left" w:pos="10023"/>
        </w:tabs>
        <w:kinsoku w:val="0"/>
        <w:overflowPunct w:val="0"/>
        <w:spacing w:before="84"/>
        <w:ind w:left="132"/>
        <w:rPr>
          <w:color w:val="000000"/>
          <w:spacing w:val="-5"/>
          <w:position w:val="2"/>
          <w:sz w:val="21"/>
          <w:szCs w:val="21"/>
        </w:rPr>
      </w:pPr>
      <w:r>
        <w:rPr>
          <w:b/>
          <w:bCs/>
          <w:color w:val="111111"/>
          <w:sz w:val="21"/>
          <w:szCs w:val="21"/>
        </w:rPr>
        <w:t xml:space="preserve">HCL </w:t>
      </w:r>
      <w:r>
        <w:rPr>
          <w:b/>
          <w:bCs/>
          <w:color w:val="111111"/>
          <w:spacing w:val="-2"/>
          <w:sz w:val="21"/>
          <w:szCs w:val="21"/>
        </w:rPr>
        <w:t>Technologies</w:t>
      </w:r>
      <w:r>
        <w:rPr>
          <w:b/>
          <w:bCs/>
          <w:color w:val="111111"/>
          <w:sz w:val="21"/>
          <w:szCs w:val="21"/>
        </w:rPr>
        <w:tab/>
      </w:r>
      <w:r>
        <w:rPr>
          <w:color w:val="000000"/>
          <w:position w:val="2"/>
          <w:sz w:val="21"/>
          <w:szCs w:val="21"/>
        </w:rPr>
        <w:t>Bangalore,</w:t>
      </w:r>
      <w:r>
        <w:rPr>
          <w:color w:val="000000"/>
          <w:spacing w:val="-9"/>
          <w:position w:val="2"/>
          <w:sz w:val="21"/>
          <w:szCs w:val="21"/>
        </w:rPr>
        <w:t xml:space="preserve"> </w:t>
      </w:r>
      <w:r>
        <w:rPr>
          <w:color w:val="000000"/>
          <w:spacing w:val="-5"/>
          <w:position w:val="2"/>
          <w:sz w:val="21"/>
          <w:szCs w:val="21"/>
        </w:rPr>
        <w:t>IN</w:t>
      </w:r>
    </w:p>
    <w:p w14:paraId="5402449A" w14:textId="77777777" w:rsidR="001E08CC" w:rsidRDefault="001E08CC">
      <w:pPr>
        <w:pStyle w:val="BodyText"/>
        <w:kinsoku w:val="0"/>
        <w:overflowPunct w:val="0"/>
        <w:spacing w:before="103" w:line="295" w:lineRule="auto"/>
        <w:ind w:left="117" w:right="212"/>
        <w:rPr>
          <w:b/>
          <w:bCs/>
          <w:color w:val="111111"/>
          <w:spacing w:val="-2"/>
        </w:rPr>
      </w:pPr>
      <w:r>
        <w:rPr>
          <w:b/>
          <w:bCs/>
          <w:color w:val="111111"/>
        </w:rPr>
        <w:t>Successfully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transitioned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from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a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student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role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to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full-time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professional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through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the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company’s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campus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hiring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program.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Onboarded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in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HCL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 xml:space="preserve">in </w:t>
      </w:r>
      <w:r>
        <w:rPr>
          <w:b/>
          <w:bCs/>
          <w:color w:val="111111"/>
          <w:spacing w:val="-2"/>
        </w:rPr>
        <w:t>Nov/2022.</w:t>
      </w:r>
    </w:p>
    <w:p w14:paraId="760EB7F6" w14:textId="77777777" w:rsidR="001E08CC" w:rsidRDefault="001E08CC">
      <w:pPr>
        <w:pStyle w:val="BodyText"/>
        <w:kinsoku w:val="0"/>
        <w:overflowPunct w:val="0"/>
        <w:spacing w:line="295" w:lineRule="auto"/>
        <w:ind w:left="117" w:right="212"/>
        <w:rPr>
          <w:b/>
          <w:bCs/>
          <w:color w:val="111111"/>
        </w:rPr>
      </w:pPr>
      <w:r>
        <w:rPr>
          <w:b/>
          <w:bCs/>
          <w:color w:val="111111"/>
        </w:rPr>
        <w:t>Deployed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on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ASM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based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project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in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Dec/2022.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Throughout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achieved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good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Remarks,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work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pressure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handling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ability,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Project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management,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Team working ability.</w:t>
      </w:r>
    </w:p>
    <w:p w14:paraId="2DB4476A" w14:textId="77777777" w:rsidR="001E08CC" w:rsidRDefault="001E08CC">
      <w:pPr>
        <w:pStyle w:val="Heading1"/>
        <w:kinsoku w:val="0"/>
        <w:overflowPunct w:val="0"/>
        <w:spacing w:before="108"/>
        <w:rPr>
          <w:spacing w:val="-2"/>
        </w:rPr>
      </w:pPr>
      <w:r>
        <w:t xml:space="preserve">ADDITIONAL </w:t>
      </w:r>
      <w:r>
        <w:rPr>
          <w:spacing w:val="-2"/>
        </w:rPr>
        <w:t>INFORMATION</w:t>
      </w:r>
    </w:p>
    <w:p w14:paraId="78246879" w14:textId="77777777" w:rsidR="001E08CC" w:rsidRDefault="001E08CC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24"/>
        <w:ind w:hanging="180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Hobbies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&amp;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Interests: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Photo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Editing,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Reading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Novels,</w:t>
      </w:r>
      <w:r>
        <w:rPr>
          <w:color w:val="111111"/>
          <w:spacing w:val="3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Music,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Cricket,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Badminton</w:t>
      </w:r>
    </w:p>
    <w:p w14:paraId="27C8E84A" w14:textId="77777777" w:rsidR="001E08CC" w:rsidRDefault="001E08CC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color w:val="111111"/>
          <w:spacing w:val="-2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Languages</w:t>
      </w:r>
      <w:r>
        <w:rPr>
          <w:color w:val="111111"/>
          <w:sz w:val="18"/>
          <w:szCs w:val="18"/>
        </w:rPr>
        <w:t>: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English,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Hindi,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Kannada,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Urdu,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Arabic</w:t>
      </w:r>
    </w:p>
    <w:sectPr w:rsidR="00000000">
      <w:type w:val="continuous"/>
      <w:pgSz w:w="11920" w:h="16860"/>
      <w:pgMar w:top="280" w:right="280" w:bottom="280" w:left="280" w:header="720" w:footer="720" w:gutter="0"/>
      <w:cols w:space="720" w:equalWidth="0">
        <w:col w:w="11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2898" w:hanging="131"/>
      </w:pPr>
      <w:rPr>
        <w:rFonts w:ascii="Calibri" w:hAnsi="Calibri" w:cs="Calibri"/>
        <w:b/>
        <w:bCs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3745" w:hanging="131"/>
      </w:pPr>
    </w:lvl>
    <w:lvl w:ilvl="2">
      <w:numFmt w:val="bullet"/>
      <w:lvlText w:val="•"/>
      <w:lvlJc w:val="left"/>
      <w:pPr>
        <w:ind w:left="4591" w:hanging="131"/>
      </w:pPr>
    </w:lvl>
    <w:lvl w:ilvl="3">
      <w:numFmt w:val="bullet"/>
      <w:lvlText w:val="•"/>
      <w:lvlJc w:val="left"/>
      <w:pPr>
        <w:ind w:left="5437" w:hanging="131"/>
      </w:pPr>
    </w:lvl>
    <w:lvl w:ilvl="4">
      <w:numFmt w:val="bullet"/>
      <w:lvlText w:val="•"/>
      <w:lvlJc w:val="left"/>
      <w:pPr>
        <w:ind w:left="6283" w:hanging="131"/>
      </w:pPr>
    </w:lvl>
    <w:lvl w:ilvl="5">
      <w:numFmt w:val="bullet"/>
      <w:lvlText w:val="•"/>
      <w:lvlJc w:val="left"/>
      <w:pPr>
        <w:ind w:left="7129" w:hanging="131"/>
      </w:pPr>
    </w:lvl>
    <w:lvl w:ilvl="6">
      <w:numFmt w:val="bullet"/>
      <w:lvlText w:val="•"/>
      <w:lvlJc w:val="left"/>
      <w:pPr>
        <w:ind w:left="7975" w:hanging="131"/>
      </w:pPr>
    </w:lvl>
    <w:lvl w:ilvl="7">
      <w:numFmt w:val="bullet"/>
      <w:lvlText w:val="•"/>
      <w:lvlJc w:val="left"/>
      <w:pPr>
        <w:ind w:left="8820" w:hanging="131"/>
      </w:pPr>
    </w:lvl>
    <w:lvl w:ilvl="8">
      <w:numFmt w:val="bullet"/>
      <w:lvlText w:val="•"/>
      <w:lvlJc w:val="left"/>
      <w:pPr>
        <w:ind w:left="9666" w:hanging="131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•"/>
      <w:lvlJc w:val="left"/>
      <w:pPr>
        <w:ind w:left="1288" w:hanging="131"/>
      </w:pPr>
      <w:rPr>
        <w:rFonts w:ascii="Calibri" w:hAnsi="Calibri" w:cs="Calibri"/>
        <w:b/>
        <w:bCs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4959" w:hanging="131"/>
      </w:pPr>
      <w:rPr>
        <w:rFonts w:ascii="Calibri" w:hAnsi="Calibri" w:cs="Calibri"/>
        <w:b/>
        <w:bCs/>
        <w:i w:val="0"/>
        <w:iCs w:val="0"/>
        <w:color w:val="111111"/>
        <w:spacing w:val="0"/>
        <w:w w:val="100"/>
        <w:sz w:val="18"/>
        <w:szCs w:val="18"/>
      </w:rPr>
    </w:lvl>
    <w:lvl w:ilvl="2">
      <w:numFmt w:val="bullet"/>
      <w:lvlText w:val="•"/>
      <w:lvlJc w:val="left"/>
      <w:pPr>
        <w:ind w:left="5670" w:hanging="131"/>
      </w:pPr>
    </w:lvl>
    <w:lvl w:ilvl="3">
      <w:numFmt w:val="bullet"/>
      <w:lvlText w:val="•"/>
      <w:lvlJc w:val="left"/>
      <w:pPr>
        <w:ind w:left="6381" w:hanging="131"/>
      </w:pPr>
    </w:lvl>
    <w:lvl w:ilvl="4">
      <w:numFmt w:val="bullet"/>
      <w:lvlText w:val="•"/>
      <w:lvlJc w:val="left"/>
      <w:pPr>
        <w:ind w:left="7092" w:hanging="131"/>
      </w:pPr>
    </w:lvl>
    <w:lvl w:ilvl="5">
      <w:numFmt w:val="bullet"/>
      <w:lvlText w:val="•"/>
      <w:lvlJc w:val="left"/>
      <w:pPr>
        <w:ind w:left="7803" w:hanging="131"/>
      </w:pPr>
    </w:lvl>
    <w:lvl w:ilvl="6">
      <w:numFmt w:val="bullet"/>
      <w:lvlText w:val="•"/>
      <w:lvlJc w:val="left"/>
      <w:pPr>
        <w:ind w:left="8514" w:hanging="131"/>
      </w:pPr>
    </w:lvl>
    <w:lvl w:ilvl="7">
      <w:numFmt w:val="bullet"/>
      <w:lvlText w:val="•"/>
      <w:lvlJc w:val="left"/>
      <w:pPr>
        <w:ind w:left="9225" w:hanging="131"/>
      </w:pPr>
    </w:lvl>
    <w:lvl w:ilvl="8">
      <w:numFmt w:val="bullet"/>
      <w:lvlText w:val="•"/>
      <w:lvlJc w:val="left"/>
      <w:pPr>
        <w:ind w:left="9936" w:hanging="131"/>
      </w:pPr>
    </w:lvl>
  </w:abstractNum>
  <w:abstractNum w:abstractNumId="2" w15:restartNumberingAfterBreak="0">
    <w:nsid w:val="00000404"/>
    <w:multiLevelType w:val="multilevel"/>
    <w:tmpl w:val="FFFFFFFF"/>
    <w:lvl w:ilvl="0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300" w:hanging="181"/>
      </w:pPr>
    </w:lvl>
    <w:lvl w:ilvl="2">
      <w:numFmt w:val="bullet"/>
      <w:lvlText w:val="•"/>
      <w:lvlJc w:val="left"/>
      <w:pPr>
        <w:ind w:left="2220" w:hanging="181"/>
      </w:pPr>
    </w:lvl>
    <w:lvl w:ilvl="3">
      <w:numFmt w:val="bullet"/>
      <w:lvlText w:val="•"/>
      <w:lvlJc w:val="left"/>
      <w:pPr>
        <w:ind w:left="3141" w:hanging="181"/>
      </w:pPr>
    </w:lvl>
    <w:lvl w:ilvl="4">
      <w:numFmt w:val="bullet"/>
      <w:lvlText w:val="•"/>
      <w:lvlJc w:val="left"/>
      <w:pPr>
        <w:ind w:left="4061" w:hanging="181"/>
      </w:pPr>
    </w:lvl>
    <w:lvl w:ilvl="5">
      <w:numFmt w:val="bullet"/>
      <w:lvlText w:val="•"/>
      <w:lvlJc w:val="left"/>
      <w:pPr>
        <w:ind w:left="4982" w:hanging="181"/>
      </w:pPr>
    </w:lvl>
    <w:lvl w:ilvl="6">
      <w:numFmt w:val="bullet"/>
      <w:lvlText w:val="•"/>
      <w:lvlJc w:val="left"/>
      <w:pPr>
        <w:ind w:left="5902" w:hanging="181"/>
      </w:pPr>
    </w:lvl>
    <w:lvl w:ilvl="7">
      <w:numFmt w:val="bullet"/>
      <w:lvlText w:val="•"/>
      <w:lvlJc w:val="left"/>
      <w:pPr>
        <w:ind w:left="6823" w:hanging="181"/>
      </w:pPr>
    </w:lvl>
    <w:lvl w:ilvl="8">
      <w:numFmt w:val="bullet"/>
      <w:lvlText w:val="•"/>
      <w:lvlJc w:val="left"/>
      <w:pPr>
        <w:ind w:left="7743" w:hanging="181"/>
      </w:pPr>
    </w:lvl>
  </w:abstractNum>
  <w:abstractNum w:abstractNumId="3" w15:restartNumberingAfterBreak="0">
    <w:nsid w:val="00000405"/>
    <w:multiLevelType w:val="multilevel"/>
    <w:tmpl w:val="FFFFFFFF"/>
    <w:lvl w:ilvl="0">
      <w:numFmt w:val="bullet"/>
      <w:lvlText w:val="•"/>
      <w:lvlJc w:val="left"/>
      <w:pPr>
        <w:ind w:left="117" w:hanging="131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o"/>
      <w:lvlJc w:val="left"/>
      <w:pPr>
        <w:ind w:left="578" w:hanging="136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2">
      <w:numFmt w:val="bullet"/>
      <w:lvlText w:val="•"/>
      <w:lvlJc w:val="left"/>
      <w:pPr>
        <w:ind w:left="580" w:hanging="136"/>
      </w:pPr>
    </w:lvl>
    <w:lvl w:ilvl="3">
      <w:numFmt w:val="bullet"/>
      <w:lvlText w:val="•"/>
      <w:lvlJc w:val="left"/>
      <w:pPr>
        <w:ind w:left="800" w:hanging="136"/>
      </w:pPr>
    </w:lvl>
    <w:lvl w:ilvl="4">
      <w:numFmt w:val="bullet"/>
      <w:lvlText w:val="•"/>
      <w:lvlJc w:val="left"/>
      <w:pPr>
        <w:ind w:left="2054" w:hanging="136"/>
      </w:pPr>
    </w:lvl>
    <w:lvl w:ilvl="5">
      <w:numFmt w:val="bullet"/>
      <w:lvlText w:val="•"/>
      <w:lvlJc w:val="left"/>
      <w:pPr>
        <w:ind w:left="3309" w:hanging="136"/>
      </w:pPr>
    </w:lvl>
    <w:lvl w:ilvl="6">
      <w:numFmt w:val="bullet"/>
      <w:lvlText w:val="•"/>
      <w:lvlJc w:val="left"/>
      <w:pPr>
        <w:ind w:left="4564" w:hanging="136"/>
      </w:pPr>
    </w:lvl>
    <w:lvl w:ilvl="7">
      <w:numFmt w:val="bullet"/>
      <w:lvlText w:val="•"/>
      <w:lvlJc w:val="left"/>
      <w:pPr>
        <w:ind w:left="5819" w:hanging="136"/>
      </w:pPr>
    </w:lvl>
    <w:lvl w:ilvl="8">
      <w:numFmt w:val="bullet"/>
      <w:lvlText w:val="•"/>
      <w:lvlJc w:val="left"/>
      <w:pPr>
        <w:ind w:left="7074" w:hanging="136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○"/>
      <w:lvlJc w:val="left"/>
      <w:pPr>
        <w:ind w:left="657" w:hanging="181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729" w:hanging="181"/>
      </w:pPr>
    </w:lvl>
    <w:lvl w:ilvl="2">
      <w:numFmt w:val="bullet"/>
      <w:lvlText w:val="•"/>
      <w:lvlJc w:val="left"/>
      <w:pPr>
        <w:ind w:left="2799" w:hanging="181"/>
      </w:pPr>
    </w:lvl>
    <w:lvl w:ilvl="3">
      <w:numFmt w:val="bullet"/>
      <w:lvlText w:val="•"/>
      <w:lvlJc w:val="left"/>
      <w:pPr>
        <w:ind w:left="3869" w:hanging="181"/>
      </w:pPr>
    </w:lvl>
    <w:lvl w:ilvl="4">
      <w:numFmt w:val="bullet"/>
      <w:lvlText w:val="•"/>
      <w:lvlJc w:val="left"/>
      <w:pPr>
        <w:ind w:left="4939" w:hanging="181"/>
      </w:pPr>
    </w:lvl>
    <w:lvl w:ilvl="5">
      <w:numFmt w:val="bullet"/>
      <w:lvlText w:val="•"/>
      <w:lvlJc w:val="left"/>
      <w:pPr>
        <w:ind w:left="6009" w:hanging="181"/>
      </w:pPr>
    </w:lvl>
    <w:lvl w:ilvl="6">
      <w:numFmt w:val="bullet"/>
      <w:lvlText w:val="•"/>
      <w:lvlJc w:val="left"/>
      <w:pPr>
        <w:ind w:left="7079" w:hanging="181"/>
      </w:pPr>
    </w:lvl>
    <w:lvl w:ilvl="7">
      <w:numFmt w:val="bullet"/>
      <w:lvlText w:val="•"/>
      <w:lvlJc w:val="left"/>
      <w:pPr>
        <w:ind w:left="8148" w:hanging="181"/>
      </w:pPr>
    </w:lvl>
    <w:lvl w:ilvl="8">
      <w:numFmt w:val="bullet"/>
      <w:lvlText w:val="•"/>
      <w:lvlJc w:val="left"/>
      <w:pPr>
        <w:ind w:left="9218" w:hanging="181"/>
      </w:pPr>
    </w:lvl>
  </w:abstractNum>
  <w:abstractNum w:abstractNumId="5" w15:restartNumberingAfterBreak="0">
    <w:nsid w:val="00000407"/>
    <w:multiLevelType w:val="multilevel"/>
    <w:tmpl w:val="FFFFFFFF"/>
    <w:lvl w:ilvl="0">
      <w:numFmt w:val="bullet"/>
      <w:lvlText w:val="○"/>
      <w:lvlJc w:val="left"/>
      <w:pPr>
        <w:ind w:left="657" w:hanging="181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729" w:hanging="181"/>
      </w:pPr>
    </w:lvl>
    <w:lvl w:ilvl="2">
      <w:numFmt w:val="bullet"/>
      <w:lvlText w:val="•"/>
      <w:lvlJc w:val="left"/>
      <w:pPr>
        <w:ind w:left="2799" w:hanging="181"/>
      </w:pPr>
    </w:lvl>
    <w:lvl w:ilvl="3">
      <w:numFmt w:val="bullet"/>
      <w:lvlText w:val="•"/>
      <w:lvlJc w:val="left"/>
      <w:pPr>
        <w:ind w:left="3869" w:hanging="181"/>
      </w:pPr>
    </w:lvl>
    <w:lvl w:ilvl="4">
      <w:numFmt w:val="bullet"/>
      <w:lvlText w:val="•"/>
      <w:lvlJc w:val="left"/>
      <w:pPr>
        <w:ind w:left="4939" w:hanging="181"/>
      </w:pPr>
    </w:lvl>
    <w:lvl w:ilvl="5">
      <w:numFmt w:val="bullet"/>
      <w:lvlText w:val="•"/>
      <w:lvlJc w:val="left"/>
      <w:pPr>
        <w:ind w:left="6009" w:hanging="181"/>
      </w:pPr>
    </w:lvl>
    <w:lvl w:ilvl="6">
      <w:numFmt w:val="bullet"/>
      <w:lvlText w:val="•"/>
      <w:lvlJc w:val="left"/>
      <w:pPr>
        <w:ind w:left="7079" w:hanging="181"/>
      </w:pPr>
    </w:lvl>
    <w:lvl w:ilvl="7">
      <w:numFmt w:val="bullet"/>
      <w:lvlText w:val="•"/>
      <w:lvlJc w:val="left"/>
      <w:pPr>
        <w:ind w:left="8148" w:hanging="181"/>
      </w:pPr>
    </w:lvl>
    <w:lvl w:ilvl="8">
      <w:numFmt w:val="bullet"/>
      <w:lvlText w:val="•"/>
      <w:lvlJc w:val="left"/>
      <w:pPr>
        <w:ind w:left="9218" w:hanging="181"/>
      </w:pPr>
    </w:lvl>
  </w:abstractNum>
  <w:abstractNum w:abstractNumId="6" w15:restartNumberingAfterBreak="0">
    <w:nsid w:val="00000408"/>
    <w:multiLevelType w:val="multilevel"/>
    <w:tmpl w:val="FFFFFFFF"/>
    <w:lvl w:ilvl="0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477" w:hanging="181"/>
      </w:pPr>
    </w:lvl>
    <w:lvl w:ilvl="2">
      <w:numFmt w:val="bullet"/>
      <w:lvlText w:val="•"/>
      <w:lvlJc w:val="left"/>
      <w:pPr>
        <w:ind w:left="2575" w:hanging="181"/>
      </w:pPr>
    </w:lvl>
    <w:lvl w:ilvl="3">
      <w:numFmt w:val="bullet"/>
      <w:lvlText w:val="•"/>
      <w:lvlJc w:val="left"/>
      <w:pPr>
        <w:ind w:left="3673" w:hanging="181"/>
      </w:pPr>
    </w:lvl>
    <w:lvl w:ilvl="4">
      <w:numFmt w:val="bullet"/>
      <w:lvlText w:val="•"/>
      <w:lvlJc w:val="left"/>
      <w:pPr>
        <w:ind w:left="4771" w:hanging="181"/>
      </w:pPr>
    </w:lvl>
    <w:lvl w:ilvl="5">
      <w:numFmt w:val="bullet"/>
      <w:lvlText w:val="•"/>
      <w:lvlJc w:val="left"/>
      <w:pPr>
        <w:ind w:left="5869" w:hanging="181"/>
      </w:pPr>
    </w:lvl>
    <w:lvl w:ilvl="6">
      <w:numFmt w:val="bullet"/>
      <w:lvlText w:val="•"/>
      <w:lvlJc w:val="left"/>
      <w:pPr>
        <w:ind w:left="6967" w:hanging="181"/>
      </w:pPr>
    </w:lvl>
    <w:lvl w:ilvl="7">
      <w:numFmt w:val="bullet"/>
      <w:lvlText w:val="•"/>
      <w:lvlJc w:val="left"/>
      <w:pPr>
        <w:ind w:left="8064" w:hanging="181"/>
      </w:pPr>
    </w:lvl>
    <w:lvl w:ilvl="8">
      <w:numFmt w:val="bullet"/>
      <w:lvlText w:val="•"/>
      <w:lvlJc w:val="left"/>
      <w:pPr>
        <w:ind w:left="9162" w:hanging="181"/>
      </w:pPr>
    </w:lvl>
  </w:abstractNum>
  <w:num w:numId="1" w16cid:durableId="1768652354">
    <w:abstractNumId w:val="6"/>
  </w:num>
  <w:num w:numId="2" w16cid:durableId="130442485">
    <w:abstractNumId w:val="5"/>
  </w:num>
  <w:num w:numId="3" w16cid:durableId="1556969885">
    <w:abstractNumId w:val="4"/>
  </w:num>
  <w:num w:numId="4" w16cid:durableId="1063017367">
    <w:abstractNumId w:val="3"/>
  </w:num>
  <w:num w:numId="5" w16cid:durableId="2107119184">
    <w:abstractNumId w:val="2"/>
  </w:num>
  <w:num w:numId="6" w16cid:durableId="915632786">
    <w:abstractNumId w:val="1"/>
  </w:num>
  <w:num w:numId="7" w16cid:durableId="26477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E08CC"/>
    <w:rsid w:val="001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7119B9B6"/>
  <w14:defaultImageDpi w14:val="0"/>
  <w15:docId w15:val="{4AC56ABE-4ADA-4BDA-B6CB-F3C403D0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58"/>
      <w:ind w:left="1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19"/>
      <w:ind w:left="132"/>
    </w:pPr>
    <w:rPr>
      <w:b/>
      <w:bCs/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1"/>
      <w:ind w:left="387" w:hanging="13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Adil-Ahmed09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lahmed099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Adil-Ahmed0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Ravish Qureshi</cp:lastModifiedBy>
  <cp:revision>2</cp:revision>
  <dcterms:created xsi:type="dcterms:W3CDTF">2023-11-03T19:48:00Z</dcterms:created>
  <dcterms:modified xsi:type="dcterms:W3CDTF">2023-11-03T19:48:00Z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m116</vt:lpwstr>
  </property>
</Properties>
</file>